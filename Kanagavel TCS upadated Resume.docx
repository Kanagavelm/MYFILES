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43521" w:rsidRPr="00AB1531" w:rsidRDefault="00AB1531" w:rsidP="00AB1531">
      <w:pPr>
        <w:tabs>
          <w:tab w:val="left" w:pos="3352"/>
        </w:tabs>
        <w:spacing w:line="264" w:lineRule="exact"/>
        <w:ind w:left="20" w:right="-56" w:firstLine="140"/>
      </w:pPr>
      <w:r>
        <w:rPr>
          <w:rFonts w:ascii="Cambria" w:hAnsi="Cambria" w:cs="Cambria"/>
          <w:b/>
          <w:sz w:val="24"/>
          <w:szCs w:val="24"/>
        </w:rPr>
        <w:t>KANAGAVEL MURUGESAN</w:t>
      </w:r>
    </w:p>
    <w:p w:rsidR="00C43521" w:rsidRDefault="007C7ED8">
      <w:pPr>
        <w:tabs>
          <w:tab w:val="left" w:pos="9270"/>
          <w:tab w:val="left" w:pos="9360"/>
        </w:tabs>
        <w:spacing w:before="15" w:line="200" w:lineRule="exact"/>
        <w:rPr>
          <w:rFonts w:ascii="Cambria" w:hAnsi="Cambria" w:cs="Cambria"/>
          <w:sz w:val="20"/>
          <w:szCs w:val="20"/>
          <w:lang w:val="en-IN" w:eastAsia="en-US"/>
        </w:rPr>
      </w:pPr>
      <w:r>
        <w:rPr>
          <w:noProof/>
          <w:color w:val="FFFFFF"/>
          <w:lang w:val="en-GB" w:eastAsia="en-GB"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2AEFBED4" wp14:editId="4A78A800">
                <wp:simplePos x="0" y="0"/>
                <wp:positionH relativeFrom="column">
                  <wp:posOffset>142875</wp:posOffset>
                </wp:positionH>
                <wp:positionV relativeFrom="paragraph">
                  <wp:posOffset>123190</wp:posOffset>
                </wp:positionV>
                <wp:extent cx="5818505" cy="165735"/>
                <wp:effectExtent l="0" t="0" r="0" b="5715"/>
                <wp:wrapNone/>
                <wp:docPr id="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8505" cy="165735"/>
                          <a:chOff x="0" y="0"/>
                          <a:chExt cx="9163" cy="261"/>
                        </a:xfrm>
                      </wpg:grpSpPr>
                      <wps:wsp>
                        <wps:cNvPr id="31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62" cy="260"/>
                          </a:xfrm>
                          <a:custGeom>
                            <a:avLst/>
                            <a:gdLst>
                              <a:gd name="T0" fmla="*/ 0 w 8699"/>
                              <a:gd name="T1" fmla="*/ 235 h 235"/>
                              <a:gd name="T2" fmla="*/ 8699 w 8699"/>
                              <a:gd name="T3" fmla="*/ 235 h 235"/>
                              <a:gd name="T4" fmla="*/ 8699 w 8699"/>
                              <a:gd name="T5" fmla="*/ 0 h 235"/>
                              <a:gd name="T6" fmla="*/ 0 w 8699"/>
                              <a:gd name="T7" fmla="*/ 0 h 235"/>
                              <a:gd name="T8" fmla="*/ 0 w 8699"/>
                              <a:gd name="T9" fmla="*/ 235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5"/>
                                </a:moveTo>
                                <a:lnTo>
                                  <a:pt x="8699" y="235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78BC9" id=" 6" o:spid="_x0000_s1026" style="position:absolute;margin-left:11.25pt;margin-top:9.7pt;width:458.15pt;height:13.05pt;z-index:-251651584;mso-wrap-distance-left:0;mso-wrap-distance-right:0" coordsize="9163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">
                <v:shape id="Freeform 25" o:spid="_x0000_s1027" style="position:absolute;width:9162;height:260;visibility:visible;mso-wrap-style:none;v-text-anchor:middle" coordsize="8699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" path="m,235r8699,l8699,,,,,235xe" fillcolor="#4f81bc" stroked="f">
                  <v:path arrowok="t" o:connecttype="custom" o:connectlocs="0,260;9162,260;9162,0;0,0;0,260" o:connectangles="0,0,0,0,0"/>
                </v:shape>
              </v:group>
            </w:pict>
          </mc:Fallback>
        </mc:AlternateContent>
      </w:r>
      <w:r w:rsidR="00186B5E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1824" behindDoc="0" locked="0" layoutInCell="1" allowOverlap="1">
                <wp:simplePos x="0" y="0"/>
                <wp:positionH relativeFrom="column">
                  <wp:posOffset>1115060</wp:posOffset>
                </wp:positionH>
                <wp:positionV relativeFrom="paragraph">
                  <wp:posOffset>119380</wp:posOffset>
                </wp:positionV>
                <wp:extent cx="5818505" cy="165735"/>
                <wp:effectExtent l="0" t="0" r="0" b="0"/>
                <wp:wrapNone/>
                <wp:docPr id="2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8505" cy="165735"/>
                          <a:chOff x="0" y="0"/>
                          <a:chExt cx="9163" cy="261"/>
                        </a:xfrm>
                      </wpg:grpSpPr>
                      <wps:wsp>
                        <wps:cNvPr id="23" name="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62" cy="260"/>
                          </a:xfrm>
                          <a:custGeom>
                            <a:avLst/>
                            <a:gdLst>
                              <a:gd name="G0" fmla="+- 8699 0 0"/>
                              <a:gd name="G1" fmla="+- 1 0 0"/>
                              <a:gd name="G2" fmla="+- 232 0 0"/>
                              <a:gd name="G3" fmla="+- 0 0 0"/>
                              <a:gd name="G4" fmla="*/ 1 64669 25600"/>
                              <a:gd name="G5" fmla="*/ G4 1 180"/>
                              <a:gd name="G6" fmla="*/ G3 1 G5"/>
                              <a:gd name="G7" fmla="+- 1 0 0"/>
                              <a:gd name="T0" fmla="*/ 0 w 8699"/>
                              <a:gd name="T1" fmla="*/ -236 h 235"/>
                              <a:gd name="T2" fmla="*/ 8699 w 8699"/>
                              <a:gd name="T3" fmla="*/ -236 h 235"/>
                              <a:gd name="T4" fmla="*/ 8699 w 8699"/>
                              <a:gd name="T5" fmla="*/ -471 h 235"/>
                              <a:gd name="T6" fmla="*/ 0 w 8699"/>
                              <a:gd name="T7" fmla="*/ -471 h 235"/>
                              <a:gd name="T8" fmla="*/ 0 w 8699"/>
                              <a:gd name="T9" fmla="*/ -236 h 235"/>
                              <a:gd name="T10" fmla="*/ 0 w 8699"/>
                              <a:gd name="T11" fmla="*/ 0 h 235"/>
                              <a:gd name="T12" fmla="*/ 591340027 w 8699"/>
                              <a:gd name="T13" fmla="*/ 218413279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/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ED6E7CD" id=" 4" o:spid="_x0000_s1026" style="position:absolute;margin-left:87.8pt;margin-top:9.4pt;width:458.15pt;height:13.05pt;z-index:251661824;mso-wrap-distance-left:0;mso-wrap-distance-right:0" coordsize="9163,26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">
                <v:shape id=" 5" o:spid="_x0000_s1027" style="position:absolute;width:9162;height:260;visibility:visible;mso-wrap-style:none;v-text-anchor:middle" coordsize="20000,200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" fillcolor="#4f81bc" stroked="f">
                  <v:stroke joinstyle="miter"/>
                  <v:path arrowok="t" o:connecttype="custom" o:connectlocs="0,-261;9162,-261;9162,-521;0,-521;0,-261" o:connectangles="0,0,0,0,0" textboxrect="@1,@1,@1,@1"/>
                </v:shape>
              </v:group>
            </w:pict>
          </mc:Fallback>
        </mc:AlternateContent>
      </w:r>
    </w:p>
    <w:p w:rsidR="00C43521" w:rsidRDefault="00C43521">
      <w:pPr>
        <w:tabs>
          <w:tab w:val="left" w:pos="9270"/>
          <w:tab w:val="left" w:pos="9360"/>
        </w:tabs>
        <w:spacing w:before="15" w:line="200" w:lineRule="exact"/>
      </w:pPr>
      <w:r>
        <w:rPr>
          <w:rFonts w:ascii="Cambria" w:eastAsia="Cambria" w:hAnsi="Cambria" w:cs="Cambria"/>
          <w:b/>
          <w:color w:val="FFFFFF"/>
          <w:sz w:val="20"/>
          <w:szCs w:val="20"/>
        </w:rPr>
        <w:t xml:space="preserve">      </w:t>
      </w:r>
      <w:r>
        <w:rPr>
          <w:rFonts w:ascii="Cambria" w:hAnsi="Cambria" w:cs="Cambria"/>
          <w:b/>
          <w:color w:val="FFFFFF"/>
          <w:sz w:val="20"/>
          <w:szCs w:val="20"/>
        </w:rPr>
        <w:t>Objective</w:t>
      </w:r>
    </w:p>
    <w:p w:rsidR="00C43521" w:rsidRPr="003218DB" w:rsidRDefault="00C43521">
      <w:pPr>
        <w:tabs>
          <w:tab w:val="left" w:pos="9270"/>
          <w:tab w:val="left" w:pos="9360"/>
        </w:tabs>
        <w:spacing w:before="15" w:line="200" w:lineRule="exact"/>
        <w:rPr>
          <w:rFonts w:ascii="Cambria" w:hAnsi="Cambria" w:cs="Cambria"/>
          <w:sz w:val="20"/>
          <w:szCs w:val="20"/>
        </w:rPr>
      </w:pPr>
    </w:p>
    <w:p w:rsidR="00C43521" w:rsidRDefault="00AB1531">
      <w:pPr>
        <w:tabs>
          <w:tab w:val="left" w:pos="9270"/>
          <w:tab w:val="left" w:pos="9360"/>
        </w:tabs>
        <w:spacing w:before="15" w:line="276" w:lineRule="auto"/>
      </w:pPr>
      <w:r>
        <w:rPr>
          <w:rFonts w:ascii="Cambria" w:eastAsia="Cambria" w:hAnsi="Cambria" w:cs="Cambria"/>
          <w:color w:val="000000"/>
          <w:sz w:val="20"/>
          <w:szCs w:val="20"/>
          <w:shd w:val="clear" w:color="auto" w:fill="FFFFFF"/>
        </w:rPr>
        <w:t xml:space="preserve">                  </w:t>
      </w:r>
      <w:r w:rsidR="00C43521">
        <w:rPr>
          <w:rFonts w:ascii="Cambria" w:eastAsia="Cambria" w:hAnsi="Cambria" w:cs="Cambria"/>
          <w:color w:val="000000"/>
          <w:sz w:val="20"/>
          <w:szCs w:val="20"/>
          <w:shd w:val="clear" w:color="auto" w:fill="FFFFFF"/>
        </w:rPr>
        <w:t xml:space="preserve">    </w:t>
      </w:r>
      <w:r w:rsidR="00C43521">
        <w:rPr>
          <w:rFonts w:ascii="Cambria" w:hAnsi="Cambria" w:cs="Cambria"/>
          <w:color w:val="000000"/>
          <w:sz w:val="20"/>
          <w:szCs w:val="20"/>
          <w:shd w:val="clear" w:color="auto" w:fill="FFFFFF"/>
        </w:rPr>
        <w:t xml:space="preserve">To obtain a challenging position as an Oracle Database Administrator in a major corporation that </w:t>
      </w:r>
    </w:p>
    <w:p w:rsidR="00C43521" w:rsidRDefault="00C43521">
      <w:pPr>
        <w:tabs>
          <w:tab w:val="left" w:pos="6323"/>
        </w:tabs>
        <w:spacing w:before="15" w:line="276" w:lineRule="auto"/>
      </w:pPr>
      <w:r>
        <w:rPr>
          <w:rFonts w:ascii="Cambria" w:eastAsia="Cambria" w:hAnsi="Cambria" w:cs="Cambria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ambria" w:hAnsi="Cambria" w:cs="Cambria"/>
          <w:color w:val="000000"/>
          <w:sz w:val="20"/>
          <w:szCs w:val="20"/>
          <w:shd w:val="clear" w:color="auto" w:fill="FFFFFF"/>
        </w:rPr>
        <w:t>will utilize my technical and organizational skills.</w:t>
      </w:r>
      <w:r>
        <w:rPr>
          <w:rFonts w:ascii="Cambria" w:hAnsi="Cambria" w:cs="Cambria"/>
          <w:color w:val="000000"/>
          <w:sz w:val="20"/>
          <w:szCs w:val="20"/>
          <w:shd w:val="clear" w:color="auto" w:fill="FFFFFF"/>
        </w:rPr>
        <w:tab/>
      </w:r>
    </w:p>
    <w:p w:rsidR="00C43521" w:rsidRDefault="00C43521">
      <w:pPr>
        <w:tabs>
          <w:tab w:val="left" w:pos="9270"/>
          <w:tab w:val="left" w:pos="9360"/>
        </w:tabs>
        <w:spacing w:before="15"/>
        <w:jc w:val="both"/>
        <w:rPr>
          <w:rFonts w:ascii="Cambria" w:hAnsi="Cambria" w:cs="Cambria"/>
          <w:sz w:val="20"/>
          <w:szCs w:val="20"/>
        </w:rPr>
      </w:pPr>
    </w:p>
    <w:p w:rsidR="00C43521" w:rsidRDefault="00186B5E">
      <w:pPr>
        <w:pStyle w:val="Heading1"/>
        <w:tabs>
          <w:tab w:val="left" w:pos="8910"/>
          <w:tab w:val="left" w:pos="9180"/>
          <w:tab w:val="left" w:pos="9360"/>
        </w:tabs>
        <w:spacing w:before="25"/>
        <w:ind w:left="-360" w:right="-20" w:firstLine="520"/>
      </w:pPr>
      <w:r>
        <w:rPr>
          <w:noProof/>
          <w:color w:val="FFFFFF"/>
          <w:lang w:val="en-GB" w:eastAsia="en-GB"/>
        </w:rPr>
        <mc:AlternateContent>
          <mc:Choice Requires="wpg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5715</wp:posOffset>
                </wp:positionV>
                <wp:extent cx="5818505" cy="165735"/>
                <wp:effectExtent l="0" t="0" r="0" b="0"/>
                <wp:wrapNone/>
                <wp:docPr id="20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8505" cy="165735"/>
                          <a:chOff x="0" y="0"/>
                          <a:chExt cx="9163" cy="261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62" cy="260"/>
                          </a:xfrm>
                          <a:custGeom>
                            <a:avLst/>
                            <a:gdLst>
                              <a:gd name="T0" fmla="*/ 0 w 8699"/>
                              <a:gd name="T1" fmla="*/ 235 h 235"/>
                              <a:gd name="T2" fmla="*/ 8699 w 8699"/>
                              <a:gd name="T3" fmla="*/ 235 h 235"/>
                              <a:gd name="T4" fmla="*/ 8699 w 8699"/>
                              <a:gd name="T5" fmla="*/ 0 h 235"/>
                              <a:gd name="T6" fmla="*/ 0 w 8699"/>
                              <a:gd name="T7" fmla="*/ 0 h 235"/>
                              <a:gd name="T8" fmla="*/ 0 w 8699"/>
                              <a:gd name="T9" fmla="*/ 235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5"/>
                                </a:moveTo>
                                <a:lnTo>
                                  <a:pt x="8699" y="235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5EB7D9B" id=" 6" o:spid="_x0000_s1026" style="position:absolute;margin-left:11.85pt;margin-top:.45pt;width:458.15pt;height:13.05pt;z-index:-251662848;mso-wrap-distance-left:0;mso-wrap-distance-right:0" coordsize="9163,26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">
                <v:shape id="Freeform 25" o:spid="_x0000_s1027" style="position:absolute;width:9162;height:260;visibility:visible;mso-wrap-style:none;v-text-anchor:middle" coordsize="8699,23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" path="m,235r8699,l8699,,,,,235xe" fillcolor="#4f81bc" stroked="f">
                  <v:path arrowok="t" o:connecttype="custom" o:connectlocs="0,260;9162,260;9162,0;0,0;0,260" o:connectangles="0,0,0,0,0"/>
                </v:shape>
              </v:group>
            </w:pict>
          </mc:Fallback>
        </mc:AlternateContent>
      </w:r>
      <w:r w:rsidR="00C43521">
        <w:rPr>
          <w:color w:val="FFFFFF"/>
        </w:rPr>
        <w:t xml:space="preserve">   Professional Summary</w:t>
      </w:r>
    </w:p>
    <w:p w:rsidR="00C43521" w:rsidRDefault="00C43521">
      <w:pPr>
        <w:pStyle w:val="Body"/>
        <w:tabs>
          <w:tab w:val="left" w:pos="1300"/>
        </w:tabs>
        <w:spacing w:before="38"/>
        <w:ind w:left="1303" w:right="-20"/>
        <w:rPr>
          <w:b/>
          <w:color w:val="FFFFFF"/>
        </w:rPr>
      </w:pPr>
    </w:p>
    <w:p w:rsidR="00C43521" w:rsidRDefault="00C43521">
      <w:pPr>
        <w:pStyle w:val="NoSpacing"/>
        <w:numPr>
          <w:ilvl w:val="0"/>
          <w:numId w:val="2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 xml:space="preserve">About  </w:t>
      </w:r>
      <w:r w:rsidR="004B7C84">
        <w:rPr>
          <w:rFonts w:ascii="Cambria" w:hAnsi="Cambria" w:cs="Cambria"/>
          <w:sz w:val="20"/>
          <w:szCs w:val="20"/>
        </w:rPr>
        <w:t>5</w:t>
      </w:r>
      <w:r>
        <w:rPr>
          <w:rFonts w:ascii="Cambria" w:hAnsi="Cambria" w:cs="Cambria"/>
          <w:sz w:val="20"/>
          <w:szCs w:val="20"/>
        </w:rPr>
        <w:t>+ years of experience as an ORACLE Database Administrator on LINUX platform.</w:t>
      </w:r>
    </w:p>
    <w:p w:rsidR="00C43521" w:rsidRDefault="00C43521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Installation of Oracle 10g ,11g</w:t>
      </w:r>
      <w:r w:rsidR="00CF2AE7">
        <w:rPr>
          <w:rFonts w:ascii="Cambria" w:hAnsi="Cambria" w:cs="Cambria"/>
          <w:sz w:val="20"/>
          <w:szCs w:val="20"/>
        </w:rPr>
        <w:t>, 12C</w:t>
      </w:r>
      <w:r>
        <w:rPr>
          <w:rFonts w:ascii="Cambria" w:hAnsi="Cambria" w:cs="Cambria"/>
          <w:sz w:val="20"/>
          <w:szCs w:val="20"/>
        </w:rPr>
        <w:t xml:space="preserve"> database in Linux Platform.</w:t>
      </w:r>
    </w:p>
    <w:p w:rsidR="00C43521" w:rsidRDefault="00C43521">
      <w:pPr>
        <w:pStyle w:val="ListParagraph"/>
        <w:widowControl/>
        <w:numPr>
          <w:ilvl w:val="0"/>
          <w:numId w:val="2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val="en-IN" w:eastAsia="en-IN"/>
        </w:rPr>
        <w:t xml:space="preserve">Managing datafile objects including tablespace and datafiles, object sizing as well as monitoring database usage and growth. Managing tablespaces, user profiles, indexes, storage parameters. </w:t>
      </w:r>
    </w:p>
    <w:p w:rsidR="00C43521" w:rsidRDefault="00C43521">
      <w:pPr>
        <w:pStyle w:val="NoSpacing"/>
        <w:numPr>
          <w:ilvl w:val="0"/>
          <w:numId w:val="2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Implemented Hot and Cold backups for database using user managed backups.</w:t>
      </w:r>
    </w:p>
    <w:p w:rsidR="00C43521" w:rsidRDefault="00C43521">
      <w:pPr>
        <w:pStyle w:val="NoSpacing"/>
        <w:numPr>
          <w:ilvl w:val="0"/>
          <w:numId w:val="2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Clone database from Production to Testing environment using user managed backups.</w:t>
      </w:r>
    </w:p>
    <w:p w:rsidR="00C43521" w:rsidRDefault="00C43521">
      <w:pPr>
        <w:pStyle w:val="NoSpacing"/>
        <w:numPr>
          <w:ilvl w:val="0"/>
          <w:numId w:val="2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Performed logical backups using Datapump and Export &amp; Import utilities.</w:t>
      </w:r>
    </w:p>
    <w:p w:rsidR="00C43521" w:rsidRDefault="00C43521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Schemas refresh using Expdp/Impdp utility.</w:t>
      </w:r>
    </w:p>
    <w:p w:rsidR="00C43521" w:rsidRDefault="00C43521">
      <w:pPr>
        <w:pStyle w:val="listparagraph-p"/>
        <w:numPr>
          <w:ilvl w:val="0"/>
          <w:numId w:val="2"/>
        </w:numPr>
        <w:spacing w:before="0" w:after="0" w:line="276" w:lineRule="auto"/>
        <w:jc w:val="both"/>
      </w:pPr>
      <w:r>
        <w:rPr>
          <w:rStyle w:val="listparagraph-h"/>
          <w:rFonts w:ascii="Cambria" w:hAnsi="Cambria" w:cs="Cambria"/>
          <w:sz w:val="20"/>
          <w:szCs w:val="20"/>
        </w:rPr>
        <w:t>Configuring recovery catalog for RMAN backups and IMPORT CATALOG to new database.</w:t>
      </w:r>
    </w:p>
    <w:p w:rsidR="00C43521" w:rsidRDefault="00C43521">
      <w:pPr>
        <w:pStyle w:val="listparagraph-p"/>
        <w:numPr>
          <w:ilvl w:val="0"/>
          <w:numId w:val="2"/>
        </w:numPr>
        <w:spacing w:before="0" w:after="0" w:line="276" w:lineRule="auto"/>
      </w:pPr>
      <w:r>
        <w:rPr>
          <w:rStyle w:val="listparagraph-h"/>
          <w:rFonts w:ascii="Cambria" w:hAnsi="Cambria" w:cs="Cambria"/>
          <w:color w:val="000000"/>
          <w:sz w:val="20"/>
          <w:szCs w:val="20"/>
        </w:rPr>
        <w:t>Performed regular RMAN backups to safeguard from User errors and Media failures.</w:t>
      </w:r>
    </w:p>
    <w:p w:rsidR="00C43521" w:rsidRDefault="00C43521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spacing w:line="276" w:lineRule="auto"/>
        <w:jc w:val="both"/>
      </w:pPr>
      <w:r>
        <w:rPr>
          <w:rStyle w:val="listparagraph-h"/>
          <w:rFonts w:ascii="Cambria" w:hAnsi="Cambria" w:cs="Cambria"/>
          <w:color w:val="000000"/>
          <w:sz w:val="20"/>
          <w:szCs w:val="20"/>
        </w:rPr>
        <w:t>Creation of clone database using RMAN for testing</w:t>
      </w:r>
    </w:p>
    <w:p w:rsidR="00C43521" w:rsidRDefault="00C43521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Checking the datafiles consistency using DB Verify utility</w:t>
      </w:r>
    </w:p>
    <w:p w:rsidR="00C43521" w:rsidRDefault="00C43521">
      <w:pPr>
        <w:pStyle w:val="ListParagraph"/>
        <w:widowControl/>
        <w:numPr>
          <w:ilvl w:val="0"/>
          <w:numId w:val="2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val="en-IN" w:eastAsia="en-IN"/>
        </w:rPr>
        <w:t xml:space="preserve">Monitoring the performance of database using performance tools such as Statspack, AWR, and modifying Oracle parameter (init.ora) for Oracle performance and growth. </w:t>
      </w:r>
    </w:p>
    <w:p w:rsidR="00C43521" w:rsidRDefault="00C43521">
      <w:pPr>
        <w:pStyle w:val="NoSpacing"/>
        <w:numPr>
          <w:ilvl w:val="0"/>
          <w:numId w:val="2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Finding and rectifying fragmentation for tables and indexes.</w:t>
      </w:r>
    </w:p>
    <w:p w:rsidR="00C43521" w:rsidRDefault="00C43521">
      <w:pPr>
        <w:pStyle w:val="ListParagraph"/>
        <w:widowControl/>
        <w:numPr>
          <w:ilvl w:val="0"/>
          <w:numId w:val="2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val="en-IN" w:eastAsia="en-IN"/>
        </w:rPr>
        <w:t xml:space="preserve">Creating and maintaining the Physical standby databases. And also checking the health of the standby database as per the client requirement. </w:t>
      </w:r>
    </w:p>
    <w:p w:rsidR="00AA298D" w:rsidRPr="00AA298D" w:rsidRDefault="00C43521">
      <w:pPr>
        <w:pStyle w:val="ListParagraph"/>
        <w:widowControl/>
        <w:numPr>
          <w:ilvl w:val="0"/>
          <w:numId w:val="2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val="en-IN" w:eastAsia="en-IN"/>
        </w:rPr>
        <w:t>Switchover the database from primary to standby and standby to primary.</w:t>
      </w:r>
    </w:p>
    <w:p w:rsidR="00C43521" w:rsidRPr="00A77F67" w:rsidRDefault="00AA298D">
      <w:pPr>
        <w:pStyle w:val="ListParagraph"/>
        <w:widowControl/>
        <w:numPr>
          <w:ilvl w:val="0"/>
          <w:numId w:val="2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val="en-IN" w:eastAsia="en-IN"/>
        </w:rPr>
        <w:t>Working Knowledge in Patching.</w:t>
      </w:r>
      <w:r w:rsidR="00C43521">
        <w:rPr>
          <w:rFonts w:ascii="Cambria" w:eastAsia="Times New Roman" w:hAnsi="Cambria" w:cs="Cambria"/>
          <w:sz w:val="20"/>
          <w:szCs w:val="20"/>
          <w:lang w:val="en-IN" w:eastAsia="en-IN"/>
        </w:rPr>
        <w:t xml:space="preserve"> </w:t>
      </w:r>
    </w:p>
    <w:p w:rsidR="00A77F67" w:rsidRDefault="00A77F67">
      <w:pPr>
        <w:pStyle w:val="ListParagraph"/>
        <w:widowControl/>
        <w:numPr>
          <w:ilvl w:val="0"/>
          <w:numId w:val="2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val="en-IN" w:eastAsia="en-IN"/>
        </w:rPr>
        <w:t>Exposure in OEM.</w:t>
      </w:r>
    </w:p>
    <w:p w:rsidR="00C43521" w:rsidRDefault="00C43521">
      <w:pPr>
        <w:pStyle w:val="ListParagraph"/>
        <w:widowControl/>
        <w:numPr>
          <w:ilvl w:val="0"/>
          <w:numId w:val="2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val="en-IN" w:eastAsia="en-IN"/>
        </w:rPr>
        <w:t>Exposure in Oracle Golden Gate.</w:t>
      </w:r>
    </w:p>
    <w:p w:rsidR="00C43521" w:rsidRDefault="00C43521">
      <w:pPr>
        <w:pStyle w:val="NoSpacing"/>
        <w:numPr>
          <w:ilvl w:val="0"/>
          <w:numId w:val="2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Working Knowledge in ASM &amp; RAC.</w:t>
      </w:r>
    </w:p>
    <w:p w:rsidR="00C43521" w:rsidRDefault="00C43521">
      <w:pPr>
        <w:pStyle w:val="NoSpacing"/>
        <w:numPr>
          <w:ilvl w:val="0"/>
          <w:numId w:val="2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Applying patches from 10.2.0.1.0 to 10.2.0.4.0.</w:t>
      </w:r>
    </w:p>
    <w:p w:rsidR="00C43521" w:rsidRDefault="00C43521">
      <w:pPr>
        <w:pStyle w:val="NoSpacing"/>
        <w:numPr>
          <w:ilvl w:val="0"/>
          <w:numId w:val="2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Upgrading database from 10g to 11g.</w:t>
      </w:r>
    </w:p>
    <w:p w:rsidR="00C43521" w:rsidRDefault="00186B5E">
      <w:pPr>
        <w:pStyle w:val="Heading1"/>
        <w:tabs>
          <w:tab w:val="left" w:pos="8910"/>
          <w:tab w:val="left" w:pos="9180"/>
          <w:tab w:val="left" w:pos="9360"/>
        </w:tabs>
        <w:spacing w:before="25"/>
        <w:ind w:left="-360" w:right="-20" w:firstLine="520"/>
        <w:rPr>
          <w:b w:val="0"/>
          <w:bCs w:val="0"/>
          <w:color w:val="FFFFFF"/>
          <w:lang w:val="en-IN" w:eastAsia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159385</wp:posOffset>
                </wp:positionV>
                <wp:extent cx="5894070" cy="168910"/>
                <wp:effectExtent l="0" t="0" r="0" b="0"/>
                <wp:wrapNone/>
                <wp:docPr id="1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4070" cy="168910"/>
                        </a:xfrm>
                        <a:custGeom>
                          <a:avLst/>
                          <a:gdLst>
                            <a:gd name="T0" fmla="*/ 0 w 8699"/>
                            <a:gd name="T1" fmla="*/ 235 h 235"/>
                            <a:gd name="T2" fmla="*/ 8699 w 8699"/>
                            <a:gd name="T3" fmla="*/ 235 h 235"/>
                            <a:gd name="T4" fmla="*/ 8699 w 8699"/>
                            <a:gd name="T5" fmla="*/ 0 h 235"/>
                            <a:gd name="T6" fmla="*/ 0 w 8699"/>
                            <a:gd name="T7" fmla="*/ 0 h 235"/>
                            <a:gd name="T8" fmla="*/ 0 w 8699"/>
                            <a:gd name="T9" fmla="*/ 235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699" h="235">
                              <a:moveTo>
                                <a:pt x="0" y="235"/>
                              </a:moveTo>
                              <a:lnTo>
                                <a:pt x="8699" y="235"/>
                              </a:lnTo>
                              <a:lnTo>
                                <a:pt x="8699" y="0"/>
                              </a:ln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039833" id="Freeform 23" o:spid="_x0000_s1026" style="position:absolute;margin-left:6.6pt;margin-top:12.55pt;width:464.1pt;height:13.3pt;z-index:-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8699,23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" path="m,235r8699,l8699,,,,,235xe" fillcolor="#4f81bc" stroked="f">
                <v:path arrowok="t" o:connecttype="custom" o:connectlocs="0,168910;5894070,168910;5894070,0;0,0;0,168910" o:connectangles="0,0,0,0,0"/>
              </v:shape>
            </w:pict>
          </mc:Fallback>
        </mc:AlternateContent>
      </w:r>
    </w:p>
    <w:p w:rsidR="00C43521" w:rsidRDefault="00C43521">
      <w:r>
        <w:rPr>
          <w:rFonts w:ascii="Cambria" w:eastAsia="Cambria" w:hAnsi="Cambria" w:cs="Cambria"/>
          <w:b/>
          <w:color w:val="FFFFFF"/>
          <w:sz w:val="20"/>
          <w:szCs w:val="20"/>
        </w:rPr>
        <w:t xml:space="preserve">     </w:t>
      </w:r>
      <w:r>
        <w:rPr>
          <w:rFonts w:ascii="Cambria" w:hAnsi="Cambria" w:cs="Cambria"/>
          <w:b/>
          <w:color w:val="FFFFFF"/>
          <w:sz w:val="20"/>
          <w:szCs w:val="20"/>
        </w:rPr>
        <w:t>Experience Details</w:t>
      </w:r>
    </w:p>
    <w:p w:rsidR="00C43521" w:rsidRDefault="00C43521">
      <w:r>
        <w:rPr>
          <w:rFonts w:ascii="Cambria" w:hAnsi="Cambria" w:cs="Cambria"/>
          <w:b/>
          <w:color w:val="FFFFFF"/>
          <w:sz w:val="20"/>
          <w:szCs w:val="20"/>
        </w:rPr>
        <w:tab/>
      </w:r>
    </w:p>
    <w:tbl>
      <w:tblPr>
        <w:tblW w:w="0" w:type="auto"/>
        <w:tblInd w:w="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2835"/>
        <w:gridCol w:w="3061"/>
      </w:tblGrid>
      <w:tr w:rsidR="00C43521">
        <w:trPr>
          <w:trHeight w:hRule="exact" w:val="283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before="20"/>
              <w:ind w:left="102" w:right="-20"/>
            </w:pPr>
            <w:r>
              <w:rPr>
                <w:rFonts w:ascii="Cambria" w:eastAsia="Cambria" w:hAnsi="Cambria" w:cs="Cambria"/>
                <w:b/>
                <w:bCs/>
                <w:spacing w:val="1"/>
                <w:sz w:val="20"/>
                <w:szCs w:val="20"/>
              </w:rPr>
              <w:t>Organization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before="20"/>
              <w:ind w:left="102" w:right="-20"/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Designation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spacing w:before="20"/>
              <w:ind w:left="100" w:right="-20"/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Period</w:t>
            </w:r>
          </w:p>
        </w:tc>
      </w:tr>
      <w:tr w:rsidR="00C43521">
        <w:trPr>
          <w:trHeight w:val="413"/>
        </w:trPr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before="20"/>
              <w:ind w:left="102" w:right="-2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Tata Consultancy Services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5B558B" w:rsidP="005B558B">
            <w:pPr>
              <w:pStyle w:val="TableParagraph"/>
              <w:spacing w:before="20"/>
              <w:ind w:right="-20"/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="00C43521">
              <w:rPr>
                <w:rFonts w:ascii="Cambria" w:eastAsia="Cambria" w:hAnsi="Cambria" w:cs="Cambria"/>
                <w:sz w:val="20"/>
                <w:szCs w:val="20"/>
              </w:rPr>
              <w:t xml:space="preserve"> Oracle DBA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spacing w:before="20"/>
              <w:ind w:left="100" w:right="339"/>
            </w:pPr>
            <w:r>
              <w:rPr>
                <w:rFonts w:eastAsia="Cambria" w:cs="Cambria"/>
                <w:spacing w:val="1"/>
                <w:sz w:val="20"/>
                <w:szCs w:val="20"/>
              </w:rPr>
              <w:t>Nov 2017 – Till Date</w:t>
            </w:r>
          </w:p>
        </w:tc>
      </w:tr>
      <w:tr w:rsidR="00C43521">
        <w:trPr>
          <w:trHeight w:val="413"/>
        </w:trPr>
        <w:tc>
          <w:tcPr>
            <w:tcW w:w="3364" w:type="dxa"/>
            <w:tcBorders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before="20"/>
              <w:ind w:left="102" w:right="-2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Markone Technologies Pvt Ltd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before="20"/>
              <w:ind w:left="102" w:right="-20"/>
            </w:pPr>
            <w:r>
              <w:rPr>
                <w:rFonts w:ascii="Cambria" w:eastAsia="Cambria" w:hAnsi="Cambria" w:cs="Cambria"/>
                <w:sz w:val="20"/>
                <w:szCs w:val="20"/>
              </w:rPr>
              <w:t>Oracle DBA</w:t>
            </w:r>
          </w:p>
        </w:tc>
        <w:tc>
          <w:tcPr>
            <w:tcW w:w="3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spacing w:before="20"/>
              <w:ind w:left="100" w:right="339"/>
            </w:pPr>
            <w:r>
              <w:rPr>
                <w:rFonts w:eastAsia="Cambria" w:cs="Cambria"/>
                <w:spacing w:val="1"/>
                <w:sz w:val="20"/>
                <w:szCs w:val="20"/>
              </w:rPr>
              <w:t>May 2013 – Oct 2017</w:t>
            </w:r>
          </w:p>
        </w:tc>
      </w:tr>
    </w:tbl>
    <w:p w:rsidR="00C43521" w:rsidRDefault="00186B5E" w:rsidP="002174D2">
      <w:pPr>
        <w:rPr>
          <w:rFonts w:ascii="Cambria" w:hAnsi="Cambria" w:cs="Cambria"/>
          <w:b/>
          <w:color w:val="FFFFFF"/>
          <w:sz w:val="20"/>
          <w:szCs w:val="20"/>
        </w:rPr>
      </w:pPr>
      <w:r>
        <w:rPr>
          <w:noProof/>
          <w:color w:val="FFFFFF"/>
          <w:spacing w:val="6"/>
          <w:lang w:val="en-GB" w:eastAsia="en-GB"/>
        </w:rPr>
        <mc:AlternateContent>
          <mc:Choice Requires="wpg">
            <w:drawing>
              <wp:anchor distT="0" distB="0" distL="0" distR="0" simplePos="0" relativeHeight="251652608" behindDoc="1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94615</wp:posOffset>
                </wp:positionV>
                <wp:extent cx="5875655" cy="191135"/>
                <wp:effectExtent l="0" t="0" r="0" b="0"/>
                <wp:wrapNone/>
                <wp:docPr id="17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5655" cy="191135"/>
                          <a:chOff x="0" y="0"/>
                          <a:chExt cx="9163" cy="232"/>
                        </a:xfrm>
                      </wpg:grpSpPr>
                      <wps:wsp>
                        <wps:cNvPr id="18" name="Freeform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62" cy="231"/>
                          </a:xfrm>
                          <a:custGeom>
                            <a:avLst/>
                            <a:gdLst>
                              <a:gd name="T0" fmla="*/ 0 w 8699"/>
                              <a:gd name="T1" fmla="*/ 233 h 233"/>
                              <a:gd name="T2" fmla="*/ 8699 w 8699"/>
                              <a:gd name="T3" fmla="*/ 233 h 233"/>
                              <a:gd name="T4" fmla="*/ 8699 w 8699"/>
                              <a:gd name="T5" fmla="*/ 0 h 233"/>
                              <a:gd name="T6" fmla="*/ 0 w 8699"/>
                              <a:gd name="T7" fmla="*/ 0 h 233"/>
                              <a:gd name="T8" fmla="*/ 0 w 8699"/>
                              <a:gd name="T9" fmla="*/ 233 h 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3"/>
                                </a:moveTo>
                                <a:lnTo>
                                  <a:pt x="8699" y="233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86AF2FB" id=" 9" o:spid="_x0000_s1026" style="position:absolute;margin-left:7.3pt;margin-top:7.45pt;width:462.65pt;height:15.05pt;z-index:-251663872;mso-wrap-distance-left:0;mso-wrap-distance-right:0" coordsize="9163,2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">
                <v:shape id="Freeform 54" o:spid="_x0000_s1027" style="position:absolute;width:9162;height:231;visibility:visible;mso-wrap-style:none;v-text-anchor:middle" coordsize="8699,233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" path="m,233r8699,l8699,,,,,233xe" fillcolor="#4f81bc" stroked="f">
                  <v:path arrowok="t" o:connecttype="custom" o:connectlocs="0,231;9162,231;9162,0;0,0;0,231" o:connectangles="0,0,0,0,0"/>
                </v:shape>
              </v:group>
            </w:pict>
          </mc:Fallback>
        </mc:AlternateContent>
      </w:r>
    </w:p>
    <w:p w:rsidR="00C43521" w:rsidRDefault="002174D2" w:rsidP="002174D2">
      <w:pPr>
        <w:tabs>
          <w:tab w:val="left" w:pos="720"/>
          <w:tab w:val="left" w:pos="1320"/>
        </w:tabs>
      </w:pPr>
      <w:r>
        <w:rPr>
          <w:rFonts w:ascii="Cambria" w:hAnsi="Cambria" w:cs="Cambria"/>
          <w:b/>
          <w:color w:val="FFFFFF"/>
          <w:sz w:val="20"/>
          <w:szCs w:val="20"/>
        </w:rPr>
        <w:t xml:space="preserve">     Skills</w:t>
      </w:r>
    </w:p>
    <w:tbl>
      <w:tblPr>
        <w:tblW w:w="9200" w:type="dxa"/>
        <w:tblInd w:w="27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11"/>
        <w:gridCol w:w="6789"/>
      </w:tblGrid>
      <w:tr w:rsidR="00C43521" w:rsidTr="00AA298D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Heading1"/>
              <w:spacing w:before="60"/>
            </w:pPr>
            <w:r>
              <w:rPr>
                <w:smallCaps/>
                <w:spacing w:val="4"/>
              </w:rPr>
              <w:t>Operating systems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Header"/>
            </w:pPr>
            <w:r>
              <w:rPr>
                <w:rFonts w:ascii="Cambria" w:hAnsi="Cambria" w:cs="Cambria"/>
                <w:sz w:val="20"/>
                <w:szCs w:val="20"/>
              </w:rPr>
              <w:t>Red Hat Enterprise Linux  6.0,7.0, Oracle Enterprise Linux 5.0, Windows.</w:t>
            </w:r>
          </w:p>
        </w:tc>
      </w:tr>
      <w:tr w:rsidR="00C43521" w:rsidTr="00AA298D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Heading1"/>
              <w:spacing w:before="60"/>
            </w:pPr>
            <w:r>
              <w:rPr>
                <w:smallCaps/>
                <w:spacing w:val="4"/>
              </w:rPr>
              <w:t>Databases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Header"/>
            </w:pPr>
            <w:r>
              <w:rPr>
                <w:rFonts w:ascii="Cambria" w:eastAsia="Cambria" w:hAnsi="Cambria" w:cs="Cambria"/>
                <w:sz w:val="20"/>
                <w:szCs w:val="20"/>
              </w:rPr>
              <w:t>Oracle 10g and 11g,12C</w:t>
            </w:r>
          </w:p>
        </w:tc>
      </w:tr>
      <w:tr w:rsidR="00C43521" w:rsidTr="00AA298D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Heading1"/>
              <w:spacing w:before="60"/>
            </w:pPr>
            <w:r>
              <w:rPr>
                <w:smallCaps/>
                <w:spacing w:val="4"/>
              </w:rPr>
              <w:t>Utilities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spacing w:before="60" w:after="60"/>
            </w:pPr>
            <w:r>
              <w:rPr>
                <w:rFonts w:ascii="Cambria" w:hAnsi="Cambria" w:cs="Cambria"/>
                <w:spacing w:val="4"/>
                <w:sz w:val="20"/>
              </w:rPr>
              <w:t xml:space="preserve">RMAN, Export/Import, DataPump, NID,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DB Verify, Statspack</w:t>
            </w:r>
            <w:r>
              <w:rPr>
                <w:rFonts w:ascii="Cambria" w:hAnsi="Cambria" w:cs="Cambria"/>
                <w:spacing w:val="4"/>
                <w:sz w:val="20"/>
              </w:rPr>
              <w:t>, AWR.</w:t>
            </w:r>
          </w:p>
        </w:tc>
      </w:tr>
      <w:tr w:rsidR="00C43521" w:rsidTr="00AA298D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Heading1"/>
              <w:spacing w:before="60"/>
            </w:pPr>
            <w:r>
              <w:rPr>
                <w:smallCaps/>
                <w:spacing w:val="4"/>
              </w:rPr>
              <w:t>Languages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Header"/>
            </w:pPr>
            <w:r>
              <w:rPr>
                <w:rFonts w:ascii="Cambria" w:hAnsi="Cambria" w:cs="Cambria"/>
                <w:sz w:val="20"/>
              </w:rPr>
              <w:t>Basic knowledge in Shell Script, SQL.</w:t>
            </w:r>
          </w:p>
        </w:tc>
      </w:tr>
      <w:tr w:rsidR="00C43521" w:rsidTr="00AA298D">
        <w:trPr>
          <w:trHeight w:val="9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Heading1"/>
              <w:spacing w:before="60"/>
            </w:pPr>
            <w:r>
              <w:rPr>
                <w:smallCaps/>
                <w:spacing w:val="4"/>
              </w:rPr>
              <w:t>High-end Technologies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spacing w:before="60" w:after="60"/>
            </w:pPr>
            <w:r>
              <w:rPr>
                <w:rFonts w:ascii="Cambria" w:hAnsi="Cambria" w:cs="Cambria"/>
                <w:spacing w:val="4"/>
                <w:sz w:val="20"/>
              </w:rPr>
              <w:t>Dataguard,</w:t>
            </w:r>
            <w:r w:rsidR="002174D2">
              <w:rPr>
                <w:rFonts w:ascii="Cambria" w:hAnsi="Cambria" w:cs="Cambria"/>
                <w:spacing w:val="4"/>
                <w:sz w:val="20"/>
              </w:rPr>
              <w:t>Golden Gate,</w:t>
            </w:r>
            <w:r>
              <w:rPr>
                <w:rFonts w:ascii="Cambria" w:hAnsi="Cambria" w:cs="Cambria"/>
                <w:spacing w:val="4"/>
                <w:sz w:val="20"/>
              </w:rPr>
              <w:t xml:space="preserve">ASM &amp; </w:t>
            </w:r>
            <w:r>
              <w:rPr>
                <w:rFonts w:cs="Calibri"/>
                <w:color w:val="000000"/>
                <w:sz w:val="20"/>
                <w:lang w:val="en-IN"/>
              </w:rPr>
              <w:t>RAC</w:t>
            </w:r>
          </w:p>
        </w:tc>
      </w:tr>
    </w:tbl>
    <w:p w:rsidR="00C43521" w:rsidRDefault="00C43521">
      <w:pPr>
        <w:rPr>
          <w:rFonts w:ascii="Cambria" w:hAnsi="Cambria" w:cs="Cambria"/>
          <w:b/>
          <w:color w:val="FFFFFF"/>
          <w:sz w:val="20"/>
          <w:szCs w:val="20"/>
        </w:rPr>
      </w:pPr>
    </w:p>
    <w:p w:rsidR="00C43521" w:rsidRDefault="00C43521">
      <w:pPr>
        <w:rPr>
          <w:rFonts w:ascii="Cambria" w:hAnsi="Cambria" w:cs="Cambria"/>
          <w:b/>
          <w:color w:val="FFFFFF"/>
          <w:sz w:val="20"/>
          <w:szCs w:val="20"/>
        </w:rPr>
      </w:pPr>
    </w:p>
    <w:p w:rsidR="00C43521" w:rsidRDefault="00C43521">
      <w:pPr>
        <w:pStyle w:val="Heading1"/>
        <w:tabs>
          <w:tab w:val="left" w:pos="9450"/>
        </w:tabs>
        <w:spacing w:before="25"/>
        <w:ind w:left="160" w:right="-20" w:firstLine="0"/>
      </w:pPr>
      <w:r>
        <w:rPr>
          <w:color w:val="FFFFFF"/>
          <w:spacing w:val="5"/>
        </w:rPr>
        <w:t xml:space="preserve">  Work Experience</w:t>
      </w:r>
    </w:p>
    <w:p w:rsidR="00C43521" w:rsidRDefault="00186B5E" w:rsidP="002174D2">
      <w:pPr>
        <w:pStyle w:val="Heading1"/>
        <w:tabs>
          <w:tab w:val="left" w:pos="4580"/>
        </w:tabs>
        <w:spacing w:line="234" w:lineRule="exact"/>
        <w:ind w:left="160" w:right="-20" w:firstLine="0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127000</wp:posOffset>
                </wp:positionV>
                <wp:extent cx="5892800" cy="179070"/>
                <wp:effectExtent l="0" t="0" r="0" b="0"/>
                <wp:wrapNone/>
                <wp:docPr id="13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800" cy="179070"/>
                          <a:chOff x="0" y="0"/>
                          <a:chExt cx="9280" cy="282"/>
                        </a:xfrm>
                      </wpg:grpSpPr>
                      <wps:wsp>
                        <wps:cNvPr id="14" name="Freeform 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79" cy="281"/>
                          </a:xfrm>
                          <a:custGeom>
                            <a:avLst/>
                            <a:gdLst>
                              <a:gd name="T0" fmla="*/ 0 w 8699"/>
                              <a:gd name="T1" fmla="*/ 235 h 235"/>
                              <a:gd name="T2" fmla="*/ 8699 w 8699"/>
                              <a:gd name="T3" fmla="*/ 235 h 235"/>
                              <a:gd name="T4" fmla="*/ 8699 w 8699"/>
                              <a:gd name="T5" fmla="*/ 0 h 235"/>
                              <a:gd name="T6" fmla="*/ 0 w 8699"/>
                              <a:gd name="T7" fmla="*/ 0 h 235"/>
                              <a:gd name="T8" fmla="*/ 0 w 8699"/>
                              <a:gd name="T9" fmla="*/ 235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5"/>
                                </a:moveTo>
                                <a:lnTo>
                                  <a:pt x="8699" y="235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70F17E6" id=" 13" o:spid="_x0000_s1026" style="position:absolute;margin-left:6.8pt;margin-top:10pt;width:464pt;height:14.1pt;z-index:-251656704;mso-wrap-distance-left:0;mso-wrap-distance-right:0" coordsize="9280,2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">
                <v:shape id="Freeform 67" o:spid="_x0000_s1027" style="position:absolute;width:9279;height:281;visibility:visible;mso-wrap-style:none;v-text-anchor:middle" coordsize="8699,23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" path="m,235r8699,l8699,,,,,235xe" fillcolor="#4f81bc" stroked="f">
                  <v:path arrowok="t" o:connecttype="custom" o:connectlocs="0,281;9279,281;9279,0;0,0;0,281" o:connectangles="0,0,0,0,0"/>
                </v:shape>
              </v:group>
            </w:pict>
          </mc:Fallback>
        </mc:AlternateContent>
      </w:r>
      <w:r w:rsidR="00C43521">
        <w:cr/>
        <w:t>Project Profile 4</w:t>
      </w:r>
      <w:r w:rsidR="00C43521">
        <w:rPr>
          <w:spacing w:val="-10"/>
        </w:rPr>
        <w:t>:</w:t>
      </w:r>
    </w:p>
    <w:p w:rsidR="00C43521" w:rsidRDefault="00C43521">
      <w:pPr>
        <w:spacing w:line="276" w:lineRule="auto"/>
        <w:jc w:val="both"/>
        <w:rPr>
          <w:rFonts w:ascii="Cambria" w:eastAsia="Times New Roman" w:hAnsi="Cambria" w:cs="Cambria"/>
          <w:color w:val="000000"/>
          <w:sz w:val="20"/>
          <w:szCs w:val="20"/>
          <w:lang w:val="en-IN" w:eastAsia="en-IN"/>
        </w:rPr>
      </w:pPr>
    </w:p>
    <w:p w:rsidR="00C43521" w:rsidRDefault="00C43521">
      <w:pPr>
        <w:spacing w:line="276" w:lineRule="auto"/>
        <w:ind w:firstLine="720"/>
        <w:jc w:val="both"/>
      </w:pPr>
      <w:r>
        <w:rPr>
          <w:rFonts w:ascii="Cambria" w:hAnsi="Cambria" w:cs="Cambria"/>
          <w:color w:val="000000"/>
          <w:sz w:val="20"/>
          <w:szCs w:val="20"/>
        </w:rPr>
        <w:t>Client</w:t>
      </w:r>
      <w:r>
        <w:rPr>
          <w:rFonts w:ascii="Cambria" w:hAnsi="Cambria" w:cs="Cambria"/>
          <w:color w:val="000000"/>
          <w:sz w:val="20"/>
          <w:szCs w:val="20"/>
        </w:rPr>
        <w:tab/>
      </w:r>
      <w:r>
        <w:rPr>
          <w:rFonts w:ascii="Cambria" w:hAnsi="Cambria" w:cs="Cambria"/>
          <w:color w:val="000000"/>
          <w:sz w:val="20"/>
          <w:szCs w:val="20"/>
        </w:rPr>
        <w:tab/>
        <w:t>: British Telecom</w:t>
      </w:r>
    </w:p>
    <w:p w:rsidR="00C43521" w:rsidRDefault="00C43521">
      <w:pPr>
        <w:spacing w:line="276" w:lineRule="auto"/>
        <w:ind w:firstLine="720"/>
        <w:jc w:val="both"/>
      </w:pPr>
      <w:r>
        <w:rPr>
          <w:rFonts w:ascii="Cambria" w:hAnsi="Cambria" w:cs="Cambria"/>
          <w:sz w:val="20"/>
          <w:szCs w:val="20"/>
        </w:rPr>
        <w:t>Environment</w:t>
      </w:r>
      <w:r>
        <w:rPr>
          <w:rFonts w:ascii="Cambria" w:hAnsi="Cambria" w:cs="Cambria"/>
          <w:sz w:val="20"/>
          <w:szCs w:val="20"/>
        </w:rPr>
        <w:tab/>
        <w:t>: Oracle 11gR2, 12C,Red Hat Enterprise Linux 7.0</w:t>
      </w:r>
    </w:p>
    <w:p w:rsidR="00C43521" w:rsidRDefault="00C43521">
      <w:pPr>
        <w:spacing w:line="276" w:lineRule="auto"/>
        <w:ind w:firstLine="720"/>
        <w:jc w:val="both"/>
      </w:pPr>
      <w:r>
        <w:rPr>
          <w:rFonts w:ascii="Cambria" w:hAnsi="Cambria" w:cs="Cambria"/>
          <w:color w:val="000000"/>
          <w:sz w:val="20"/>
          <w:szCs w:val="20"/>
        </w:rPr>
        <w:t>Role</w:t>
      </w:r>
      <w:r>
        <w:rPr>
          <w:rFonts w:ascii="Cambria" w:hAnsi="Cambria" w:cs="Cambria"/>
          <w:color w:val="000000"/>
          <w:sz w:val="20"/>
          <w:szCs w:val="20"/>
        </w:rPr>
        <w:tab/>
      </w:r>
      <w:r>
        <w:rPr>
          <w:rFonts w:ascii="Cambria" w:hAnsi="Cambria" w:cs="Cambria"/>
          <w:color w:val="000000"/>
          <w:sz w:val="20"/>
          <w:szCs w:val="20"/>
        </w:rPr>
        <w:tab/>
        <w:t>: ORACLE DBA</w:t>
      </w:r>
    </w:p>
    <w:p w:rsidR="00C43521" w:rsidRDefault="00C43521">
      <w:pPr>
        <w:spacing w:line="276" w:lineRule="auto"/>
        <w:ind w:firstLine="720"/>
        <w:jc w:val="both"/>
      </w:pPr>
      <w:r>
        <w:rPr>
          <w:rFonts w:ascii="Cambria" w:hAnsi="Cambria" w:cs="Cambria"/>
          <w:color w:val="000000"/>
          <w:sz w:val="20"/>
          <w:szCs w:val="20"/>
        </w:rPr>
        <w:t>Period                    : Nov  2017 -Till Date</w:t>
      </w:r>
    </w:p>
    <w:p w:rsidR="00C43521" w:rsidRDefault="00C43521">
      <w:pPr>
        <w:pStyle w:val="responsibilities"/>
        <w:spacing w:line="276" w:lineRule="auto"/>
        <w:jc w:val="both"/>
        <w:rPr>
          <w:rFonts w:ascii="Cambria" w:hAnsi="Cambria" w:cs="Cambria"/>
        </w:rPr>
      </w:pPr>
    </w:p>
    <w:p w:rsidR="00C43521" w:rsidRDefault="00C43521">
      <w:pPr>
        <w:pStyle w:val="responsibilities"/>
        <w:tabs>
          <w:tab w:val="center" w:pos="4874"/>
        </w:tabs>
        <w:spacing w:line="276" w:lineRule="auto"/>
        <w:jc w:val="both"/>
      </w:pPr>
      <w:r>
        <w:rPr>
          <w:rFonts w:ascii="Cambria" w:eastAsia="Cambria" w:hAnsi="Cambria" w:cs="Cambria"/>
        </w:rPr>
        <w:t xml:space="preserve">    </w:t>
      </w:r>
      <w:r>
        <w:rPr>
          <w:rFonts w:ascii="Cambria" w:hAnsi="Cambria" w:cs="Cambria"/>
        </w:rPr>
        <w:t>Responsibilities:-</w:t>
      </w:r>
      <w:r>
        <w:rPr>
          <w:rFonts w:ascii="Cambria" w:hAnsi="Cambria" w:cs="Cambria"/>
        </w:rPr>
        <w:tab/>
      </w:r>
    </w:p>
    <w:p w:rsidR="00C43521" w:rsidRDefault="00C43521">
      <w:pPr>
        <w:pStyle w:val="NoSpacing"/>
        <w:spacing w:line="276" w:lineRule="auto"/>
        <w:ind w:left="1440"/>
        <w:rPr>
          <w:rFonts w:ascii="Cambria" w:hAnsi="Cambria" w:cs="Cambria"/>
          <w:sz w:val="20"/>
          <w:szCs w:val="20"/>
        </w:rPr>
      </w:pP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Managing BT Security Policy in Basic level.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Involved  Alias Creation for servers.</w:t>
      </w:r>
    </w:p>
    <w:p w:rsidR="00C43521" w:rsidRPr="002174D2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Involved Fire Flow Creation for Servers.</w:t>
      </w:r>
    </w:p>
    <w:p w:rsidR="002174D2" w:rsidRDefault="002174D2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Involved in Golden Gate Deployment.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Managing users with quota maintenance and security by creating privileges, roles and profiles.</w:t>
      </w:r>
    </w:p>
    <w:p w:rsidR="00C43521" w:rsidRPr="00CF2AE7" w:rsidRDefault="00C4352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 xml:space="preserve">Monitoring growth of  database, tablespace and disk level </w:t>
      </w:r>
    </w:p>
    <w:p w:rsidR="00CF2AE7" w:rsidRDefault="00CF2AE7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Restore and Recover the database using RMAN when required.</w:t>
      </w:r>
    </w:p>
    <w:p w:rsidR="00C43521" w:rsidRPr="00CF2AE7" w:rsidRDefault="00C4352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Schemas refresh using Expdp/Impdp utility.</w:t>
      </w:r>
    </w:p>
    <w:p w:rsidR="00CF2AE7" w:rsidRDefault="00CF2AE7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Style w:val="listparagraph-h"/>
          <w:rFonts w:ascii="Cambria" w:hAnsi="Cambria" w:cs="Cambria"/>
          <w:color w:val="000000"/>
          <w:sz w:val="20"/>
          <w:szCs w:val="20"/>
        </w:rPr>
        <w:t xml:space="preserve">Implementation of </w:t>
      </w:r>
      <w:r>
        <w:rPr>
          <w:rStyle w:val="listparagraph-h"/>
          <w:rFonts w:ascii="Cambria" w:hAnsi="Cambria" w:cs="Cambria"/>
          <w:bCs/>
          <w:color w:val="000000"/>
          <w:sz w:val="20"/>
          <w:szCs w:val="20"/>
        </w:rPr>
        <w:t>Dataguard</w:t>
      </w:r>
      <w:r>
        <w:rPr>
          <w:rStyle w:val="listparagraph-h"/>
          <w:rFonts w:ascii="Cambria" w:hAnsi="Cambria" w:cs="Cambria"/>
          <w:color w:val="000000"/>
          <w:sz w:val="20"/>
          <w:szCs w:val="20"/>
        </w:rPr>
        <w:t xml:space="preserve"> and Resolving Related issues.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Creating database links to share the objects from one Database to another.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eastAsia="en-IN"/>
        </w:rPr>
        <w:t>Monitoring the performance of database using Statspack, AWR.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eastAsia="en-IN"/>
        </w:rPr>
        <w:t>Monitoring Data</w:t>
      </w:r>
      <w:bookmarkStart w:id="0" w:name="_GoBack"/>
      <w:bookmarkEnd w:id="0"/>
      <w:r>
        <w:rPr>
          <w:rFonts w:ascii="Cambria" w:eastAsia="Times New Roman" w:hAnsi="Cambria" w:cs="Cambria"/>
          <w:sz w:val="20"/>
          <w:szCs w:val="20"/>
          <w:lang w:eastAsia="en-IN"/>
        </w:rPr>
        <w:t>guard.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eastAsia="en-IN"/>
        </w:rPr>
        <w:t xml:space="preserve">Monitoring Backup environment. </w:t>
      </w:r>
    </w:p>
    <w:p w:rsidR="00C43521" w:rsidRDefault="00C43521">
      <w:pPr>
        <w:pStyle w:val="ListParagraph"/>
        <w:widowControl/>
        <w:numPr>
          <w:ilvl w:val="0"/>
          <w:numId w:val="3"/>
        </w:numPr>
        <w:tabs>
          <w:tab w:val="left" w:pos="0"/>
          <w:tab w:val="left" w:pos="720"/>
        </w:tabs>
        <w:spacing w:line="276" w:lineRule="auto"/>
      </w:pPr>
      <w:r>
        <w:rPr>
          <w:rFonts w:ascii="Cambria" w:eastAsia="Times New Roman" w:hAnsi="Cambria" w:cs="Cambria"/>
          <w:sz w:val="20"/>
          <w:szCs w:val="20"/>
          <w:lang w:eastAsia="en-IN"/>
        </w:rPr>
        <w:t>Analyzing Tables and Indexes to Rectifying Database Fragmentation.</w:t>
      </w:r>
    </w:p>
    <w:p w:rsidR="00C43521" w:rsidRDefault="00C43521">
      <w:pPr>
        <w:pStyle w:val="Heading1"/>
        <w:tabs>
          <w:tab w:val="left" w:pos="4580"/>
        </w:tabs>
        <w:spacing w:line="234" w:lineRule="exact"/>
        <w:ind w:left="160" w:right="-20" w:firstLine="0"/>
      </w:pPr>
      <w:r>
        <w:t xml:space="preserve"> </w:t>
      </w:r>
    </w:p>
    <w:p w:rsidR="00C43521" w:rsidRDefault="00C43521">
      <w:pPr>
        <w:pStyle w:val="Heading1"/>
        <w:tabs>
          <w:tab w:val="left" w:pos="4580"/>
        </w:tabs>
        <w:spacing w:line="234" w:lineRule="exact"/>
        <w:ind w:left="160" w:right="-20" w:firstLine="0"/>
      </w:pPr>
    </w:p>
    <w:p w:rsidR="00C43521" w:rsidRDefault="00186B5E">
      <w:pPr>
        <w:pStyle w:val="Heading1"/>
        <w:tabs>
          <w:tab w:val="left" w:pos="4580"/>
        </w:tabs>
        <w:spacing w:line="234" w:lineRule="exact"/>
        <w:ind w:left="160" w:right="-20" w:firstLine="0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132715</wp:posOffset>
                </wp:positionV>
                <wp:extent cx="5892800" cy="179070"/>
                <wp:effectExtent l="0" t="0" r="0" b="0"/>
                <wp:wrapNone/>
                <wp:docPr id="11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800" cy="179070"/>
                          <a:chOff x="0" y="0"/>
                          <a:chExt cx="9280" cy="282"/>
                        </a:xfrm>
                      </wpg:grpSpPr>
                      <wps:wsp>
                        <wps:cNvPr id="12" name="Freeform 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79" cy="281"/>
                          </a:xfrm>
                          <a:custGeom>
                            <a:avLst/>
                            <a:gdLst>
                              <a:gd name="T0" fmla="*/ 0 w 8699"/>
                              <a:gd name="T1" fmla="*/ 235 h 235"/>
                              <a:gd name="T2" fmla="*/ 8699 w 8699"/>
                              <a:gd name="T3" fmla="*/ 235 h 235"/>
                              <a:gd name="T4" fmla="*/ 8699 w 8699"/>
                              <a:gd name="T5" fmla="*/ 0 h 235"/>
                              <a:gd name="T6" fmla="*/ 0 w 8699"/>
                              <a:gd name="T7" fmla="*/ 0 h 235"/>
                              <a:gd name="T8" fmla="*/ 0 w 8699"/>
                              <a:gd name="T9" fmla="*/ 235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5"/>
                                </a:moveTo>
                                <a:lnTo>
                                  <a:pt x="8699" y="235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13A0A3D" id=" 15" o:spid="_x0000_s1026" style="position:absolute;margin-left:1.35pt;margin-top:10.45pt;width:464pt;height:14.1pt;z-index:-251653632;mso-wrap-distance-left:0;mso-wrap-distance-right:0" coordsize="9280,2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">
                <v:shape id="Freeform 67" o:spid="_x0000_s1027" style="position:absolute;width:9279;height:281;visibility:visible;mso-wrap-style:none;v-text-anchor:middle" coordsize="8699,23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" path="m,235r8699,l8699,,,,,235xe" fillcolor="#4f81bc" stroked="f">
                  <v:path arrowok="t" o:connecttype="custom" o:connectlocs="0,281;9279,281;9279,0;0,0;0,281" o:connectangles="0,0,0,0,0"/>
                </v:shape>
              </v:group>
            </w:pict>
          </mc:Fallback>
        </mc:AlternateContent>
      </w:r>
    </w:p>
    <w:p w:rsidR="00C43521" w:rsidRDefault="00C43521">
      <w:pPr>
        <w:pStyle w:val="Heading1"/>
        <w:tabs>
          <w:tab w:val="left" w:pos="4580"/>
        </w:tabs>
        <w:spacing w:line="234" w:lineRule="exact"/>
        <w:ind w:left="160" w:right="-20" w:firstLine="0"/>
      </w:pPr>
      <w:r>
        <w:t>Project Profile 3</w:t>
      </w:r>
      <w:r>
        <w:rPr>
          <w:spacing w:val="-10"/>
        </w:rPr>
        <w:t>:</w:t>
      </w:r>
    </w:p>
    <w:p w:rsidR="00C43521" w:rsidRDefault="00C43521">
      <w:pPr>
        <w:spacing w:line="276" w:lineRule="auto"/>
        <w:jc w:val="both"/>
        <w:rPr>
          <w:rFonts w:ascii="Cambria" w:eastAsia="Times New Roman" w:hAnsi="Cambria" w:cs="Cambria"/>
          <w:color w:val="000000"/>
          <w:sz w:val="20"/>
          <w:szCs w:val="20"/>
          <w:lang w:val="en-IN" w:eastAsia="en-IN"/>
        </w:rPr>
      </w:pPr>
    </w:p>
    <w:p w:rsidR="00C43521" w:rsidRDefault="00C43521">
      <w:pPr>
        <w:spacing w:line="276" w:lineRule="auto"/>
        <w:ind w:firstLine="720"/>
        <w:jc w:val="both"/>
      </w:pPr>
      <w:r>
        <w:rPr>
          <w:rFonts w:ascii="Cambria" w:hAnsi="Cambria" w:cs="Cambria"/>
          <w:color w:val="000000"/>
          <w:sz w:val="20"/>
          <w:szCs w:val="20"/>
        </w:rPr>
        <w:t>Client</w:t>
      </w:r>
      <w:r>
        <w:rPr>
          <w:rFonts w:ascii="Cambria" w:hAnsi="Cambria" w:cs="Cambria"/>
          <w:color w:val="000000"/>
          <w:sz w:val="20"/>
          <w:szCs w:val="20"/>
        </w:rPr>
        <w:tab/>
      </w:r>
      <w:r>
        <w:rPr>
          <w:rFonts w:ascii="Cambria" w:hAnsi="Cambria" w:cs="Cambria"/>
          <w:color w:val="000000"/>
          <w:sz w:val="20"/>
          <w:szCs w:val="20"/>
        </w:rPr>
        <w:tab/>
        <w:t>: Vodacom-VPN Solutions</w:t>
      </w:r>
    </w:p>
    <w:p w:rsidR="00C43521" w:rsidRDefault="00C43521">
      <w:pPr>
        <w:spacing w:line="276" w:lineRule="auto"/>
        <w:ind w:left="720"/>
        <w:jc w:val="both"/>
      </w:pPr>
      <w:r>
        <w:rPr>
          <w:rFonts w:ascii="Cambria" w:hAnsi="Cambria" w:cs="Cambria"/>
          <w:sz w:val="20"/>
          <w:szCs w:val="20"/>
        </w:rPr>
        <w:t>Environment</w:t>
      </w:r>
      <w:r>
        <w:rPr>
          <w:rFonts w:ascii="Cambria" w:hAnsi="Cambria" w:cs="Cambria"/>
          <w:sz w:val="20"/>
          <w:szCs w:val="20"/>
        </w:rPr>
        <w:tab/>
        <w:t>: Oracle 11gR2, Red Hat Enterprise Linux 7.0</w:t>
      </w:r>
    </w:p>
    <w:p w:rsidR="00C43521" w:rsidRDefault="00C43521">
      <w:pPr>
        <w:spacing w:line="276" w:lineRule="auto"/>
        <w:ind w:firstLine="720"/>
        <w:jc w:val="both"/>
      </w:pPr>
      <w:r>
        <w:rPr>
          <w:rFonts w:ascii="Cambria" w:hAnsi="Cambria" w:cs="Cambria"/>
          <w:color w:val="000000"/>
          <w:sz w:val="20"/>
          <w:szCs w:val="20"/>
        </w:rPr>
        <w:t>Role</w:t>
      </w:r>
      <w:r>
        <w:rPr>
          <w:rFonts w:ascii="Cambria" w:hAnsi="Cambria" w:cs="Cambria"/>
          <w:color w:val="000000"/>
          <w:sz w:val="20"/>
          <w:szCs w:val="20"/>
        </w:rPr>
        <w:tab/>
      </w:r>
      <w:r>
        <w:rPr>
          <w:rFonts w:ascii="Cambria" w:hAnsi="Cambria" w:cs="Cambria"/>
          <w:color w:val="000000"/>
          <w:sz w:val="20"/>
          <w:szCs w:val="20"/>
        </w:rPr>
        <w:tab/>
        <w:t>: ORACLE DBA</w:t>
      </w:r>
    </w:p>
    <w:p w:rsidR="00C43521" w:rsidRDefault="00C43521">
      <w:pPr>
        <w:spacing w:line="276" w:lineRule="auto"/>
        <w:ind w:firstLine="720"/>
        <w:jc w:val="both"/>
      </w:pPr>
      <w:r>
        <w:rPr>
          <w:rFonts w:ascii="Cambria" w:hAnsi="Cambria" w:cs="Cambria"/>
          <w:color w:val="000000"/>
          <w:sz w:val="20"/>
          <w:szCs w:val="20"/>
        </w:rPr>
        <w:t>Period                    : Mar 2016 -Oct 2017</w:t>
      </w:r>
    </w:p>
    <w:p w:rsidR="00C43521" w:rsidRDefault="00C43521">
      <w:pPr>
        <w:pStyle w:val="responsibilities"/>
        <w:spacing w:line="276" w:lineRule="auto"/>
        <w:jc w:val="both"/>
        <w:rPr>
          <w:rFonts w:ascii="Cambria" w:hAnsi="Cambria" w:cs="Cambria"/>
        </w:rPr>
      </w:pPr>
    </w:p>
    <w:p w:rsidR="00C43521" w:rsidRDefault="00C43521">
      <w:pPr>
        <w:pStyle w:val="responsibilities"/>
        <w:tabs>
          <w:tab w:val="center" w:pos="4874"/>
        </w:tabs>
        <w:spacing w:line="276" w:lineRule="auto"/>
        <w:jc w:val="both"/>
      </w:pPr>
      <w:r>
        <w:rPr>
          <w:rFonts w:ascii="Cambria" w:eastAsia="Cambria" w:hAnsi="Cambria" w:cs="Cambria"/>
        </w:rPr>
        <w:t xml:space="preserve">    </w:t>
      </w:r>
      <w:r>
        <w:rPr>
          <w:rFonts w:ascii="Cambria" w:hAnsi="Cambria" w:cs="Cambria"/>
        </w:rPr>
        <w:t>Responsibilities:-</w:t>
      </w:r>
      <w:r>
        <w:rPr>
          <w:rFonts w:ascii="Cambria" w:hAnsi="Cambria" w:cs="Cambria"/>
        </w:rPr>
        <w:tab/>
      </w:r>
    </w:p>
    <w:p w:rsidR="00C43521" w:rsidRDefault="00C43521">
      <w:pPr>
        <w:pStyle w:val="NoSpacing"/>
        <w:spacing w:line="276" w:lineRule="auto"/>
        <w:ind w:left="1440"/>
        <w:rPr>
          <w:rFonts w:ascii="Cambria" w:hAnsi="Cambria" w:cs="Cambria"/>
          <w:sz w:val="20"/>
          <w:szCs w:val="20"/>
        </w:rPr>
      </w:pP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Managing users with quota maintenance and security by creating privileges, roles and profiles.</w:t>
      </w:r>
    </w:p>
    <w:p w:rsidR="00C43521" w:rsidRDefault="00C4352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 xml:space="preserve">Monitoring growth of  database, tablespace and disk level </w:t>
      </w:r>
    </w:p>
    <w:p w:rsidR="00C43521" w:rsidRDefault="00C4352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Configuring the Automated Storage Management(ASM) &amp; Managing the Disk group.</w:t>
      </w:r>
    </w:p>
    <w:p w:rsidR="00C43521" w:rsidRDefault="00C4352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Basic Exposure on Installation of Oracle Real Application Clusters(RAC)</w:t>
      </w:r>
    </w:p>
    <w:p w:rsidR="00C43521" w:rsidRDefault="00C4352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Fonts w:ascii="Cambria" w:hAnsi="Cambria" w:cs="Cambria"/>
          <w:sz w:val="20"/>
          <w:szCs w:val="20"/>
        </w:rPr>
        <w:t>Schemas refresh using Expdp/Impdp utility.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Creating database links to share the objects from one Database to another.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Restore and Recover the database using RMAN when required.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Creating catalog mode and register the database in RMAN.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lastRenderedPageBreak/>
        <w:t>Taking incremental level 0, level 1 backup using RMAN.</w:t>
      </w:r>
    </w:p>
    <w:p w:rsidR="00C43521" w:rsidRDefault="00C43521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spacing w:line="276" w:lineRule="auto"/>
        <w:jc w:val="both"/>
      </w:pPr>
      <w:r>
        <w:rPr>
          <w:rStyle w:val="listparagraph-h"/>
          <w:rFonts w:ascii="Cambria" w:hAnsi="Cambria" w:cs="Cambria"/>
          <w:color w:val="000000"/>
          <w:sz w:val="20"/>
          <w:szCs w:val="20"/>
        </w:rPr>
        <w:t>Creation of clone database using RMAN for testing</w:t>
      </w:r>
    </w:p>
    <w:p w:rsidR="00C43521" w:rsidRDefault="00C43521">
      <w:pPr>
        <w:pStyle w:val="listparagraph-p"/>
        <w:numPr>
          <w:ilvl w:val="0"/>
          <w:numId w:val="3"/>
        </w:numPr>
        <w:spacing w:before="0" w:after="0" w:line="276" w:lineRule="auto"/>
      </w:pPr>
      <w:r>
        <w:rPr>
          <w:rStyle w:val="listparagraph-h"/>
          <w:rFonts w:ascii="Cambria" w:hAnsi="Cambria" w:cs="Cambria"/>
          <w:color w:val="000000"/>
          <w:sz w:val="20"/>
          <w:szCs w:val="20"/>
        </w:rPr>
        <w:t xml:space="preserve">Implementation of </w:t>
      </w:r>
      <w:r>
        <w:rPr>
          <w:rStyle w:val="listparagraph-h"/>
          <w:rFonts w:ascii="Cambria" w:hAnsi="Cambria" w:cs="Cambria"/>
          <w:bCs/>
          <w:color w:val="000000"/>
          <w:sz w:val="20"/>
          <w:szCs w:val="20"/>
        </w:rPr>
        <w:t>Dataguard</w:t>
      </w:r>
      <w:r>
        <w:rPr>
          <w:rStyle w:val="listparagraph-h"/>
          <w:rFonts w:ascii="Cambria" w:hAnsi="Cambria" w:cs="Cambria"/>
          <w:color w:val="000000"/>
          <w:sz w:val="20"/>
          <w:szCs w:val="20"/>
        </w:rPr>
        <w:t xml:space="preserve"> and Resolving Related issues.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Checking MRP process to apply the redo data into standby database.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eastAsia="Times New Roman" w:hAnsi="Cambria" w:cs="Cambria"/>
          <w:sz w:val="20"/>
          <w:szCs w:val="20"/>
          <w:lang w:eastAsia="en-IN"/>
        </w:rPr>
        <w:t>Monitoring the performance of database using Statspack, AWR,</w:t>
      </w:r>
    </w:p>
    <w:p w:rsidR="00C43521" w:rsidRDefault="00C43521">
      <w:pPr>
        <w:pStyle w:val="NoSpacing"/>
        <w:numPr>
          <w:ilvl w:val="0"/>
          <w:numId w:val="3"/>
        </w:numPr>
        <w:spacing w:line="276" w:lineRule="auto"/>
      </w:pPr>
      <w:r>
        <w:rPr>
          <w:rFonts w:ascii="Cambria" w:hAnsi="Cambria" w:cs="Cambria"/>
          <w:sz w:val="20"/>
          <w:szCs w:val="20"/>
        </w:rPr>
        <w:t>Finding and rectifying fragmentation for tables and indexes.</w:t>
      </w:r>
    </w:p>
    <w:p w:rsidR="00C43521" w:rsidRDefault="00C43521">
      <w:pPr>
        <w:rPr>
          <w:rFonts w:ascii="Cambria" w:hAnsi="Cambria" w:cs="Cambria"/>
          <w:b/>
          <w:bCs/>
          <w:sz w:val="20"/>
          <w:szCs w:val="20"/>
          <w:u w:val="single"/>
        </w:rPr>
      </w:pPr>
    </w:p>
    <w:p w:rsidR="00C43521" w:rsidRDefault="00186B5E">
      <w:pPr>
        <w:pStyle w:val="Heading1"/>
        <w:tabs>
          <w:tab w:val="left" w:pos="4580"/>
        </w:tabs>
        <w:spacing w:line="234" w:lineRule="exact"/>
        <w:ind w:left="0" w:right="-20" w:firstLine="0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3810</wp:posOffset>
                </wp:positionV>
                <wp:extent cx="5892800" cy="179070"/>
                <wp:effectExtent l="0" t="0" r="0" b="0"/>
                <wp:wrapNone/>
                <wp:docPr id="9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800" cy="179070"/>
                          <a:chOff x="0" y="0"/>
                          <a:chExt cx="9280" cy="282"/>
                        </a:xfrm>
                      </wpg:grpSpPr>
                      <wps:wsp>
                        <wps:cNvPr id="10" name="Freeform 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79" cy="281"/>
                          </a:xfrm>
                          <a:custGeom>
                            <a:avLst/>
                            <a:gdLst>
                              <a:gd name="T0" fmla="*/ 0 w 8699"/>
                              <a:gd name="T1" fmla="*/ 235 h 235"/>
                              <a:gd name="T2" fmla="*/ 8699 w 8699"/>
                              <a:gd name="T3" fmla="*/ 235 h 235"/>
                              <a:gd name="T4" fmla="*/ 8699 w 8699"/>
                              <a:gd name="T5" fmla="*/ 0 h 235"/>
                              <a:gd name="T6" fmla="*/ 0 w 8699"/>
                              <a:gd name="T7" fmla="*/ 0 h 235"/>
                              <a:gd name="T8" fmla="*/ 0 w 8699"/>
                              <a:gd name="T9" fmla="*/ 235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5"/>
                                </a:moveTo>
                                <a:lnTo>
                                  <a:pt x="8699" y="235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A720A53" id=" 17" o:spid="_x0000_s1026" style="position:absolute;margin-left:1.9pt;margin-top:.3pt;width:464pt;height:14.1pt;z-index:-251655680;mso-wrap-distance-left:0;mso-wrap-distance-right:0" coordsize="9280,2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">
                <v:shape id="Freeform 67" o:spid="_x0000_s1027" style="position:absolute;width:9279;height:281;visibility:visible;mso-wrap-style:none;v-text-anchor:middle" coordsize="8699,23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" path="m,235r8699,l8699,,,,,235xe" fillcolor="#4f81bc" stroked="f">
                  <v:path arrowok="t" o:connecttype="custom" o:connectlocs="0,281;9279,281;9279,0;0,0;0,281" o:connectangles="0,0,0,0,0"/>
                </v:shape>
              </v:group>
            </w:pict>
          </mc:Fallback>
        </mc:AlternateContent>
      </w:r>
      <w:r w:rsidR="00C43521">
        <w:t xml:space="preserve">    Project Profile 2</w:t>
      </w:r>
    </w:p>
    <w:p w:rsidR="00C43521" w:rsidRDefault="00C43521">
      <w:pPr>
        <w:pStyle w:val="Heading1"/>
        <w:tabs>
          <w:tab w:val="left" w:pos="4580"/>
        </w:tabs>
        <w:spacing w:line="234" w:lineRule="exact"/>
        <w:ind w:left="160" w:right="-20" w:firstLine="0"/>
        <w:rPr>
          <w:spacing w:val="1"/>
        </w:rPr>
      </w:pPr>
    </w:p>
    <w:p w:rsidR="00C43521" w:rsidRDefault="00C43521">
      <w:pPr>
        <w:jc w:val="both"/>
        <w:rPr>
          <w:rFonts w:ascii="Cambria" w:hAnsi="Cambria" w:cs="Cambria"/>
          <w:spacing w:val="1"/>
          <w:sz w:val="20"/>
          <w:szCs w:val="20"/>
        </w:rPr>
      </w:pPr>
    </w:p>
    <w:p w:rsidR="00C43521" w:rsidRDefault="00C43521">
      <w:pPr>
        <w:spacing w:line="276" w:lineRule="auto"/>
        <w:ind w:left="720"/>
        <w:jc w:val="both"/>
      </w:pPr>
      <w:r>
        <w:rPr>
          <w:rFonts w:ascii="Cambria" w:hAnsi="Cambria" w:cs="Cambria"/>
          <w:sz w:val="20"/>
          <w:szCs w:val="20"/>
        </w:rPr>
        <w:t>Client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: SICOM</w:t>
      </w:r>
    </w:p>
    <w:p w:rsidR="00C43521" w:rsidRDefault="00C43521">
      <w:pPr>
        <w:spacing w:line="276" w:lineRule="auto"/>
        <w:ind w:left="720"/>
        <w:jc w:val="both"/>
      </w:pPr>
      <w:r>
        <w:rPr>
          <w:rFonts w:ascii="Cambria" w:hAnsi="Cambria" w:cs="Cambria"/>
          <w:sz w:val="20"/>
          <w:szCs w:val="20"/>
        </w:rPr>
        <w:t>Environment</w:t>
      </w:r>
      <w:r>
        <w:rPr>
          <w:rFonts w:ascii="Cambria" w:hAnsi="Cambria" w:cs="Cambria"/>
          <w:sz w:val="20"/>
          <w:szCs w:val="20"/>
        </w:rPr>
        <w:tab/>
        <w:t>: Oracle 10g/11g, Red Hat Enterprise Linux 6.0.</w:t>
      </w:r>
    </w:p>
    <w:p w:rsidR="00C43521" w:rsidRDefault="00C43521">
      <w:pPr>
        <w:pStyle w:val="responsibilities"/>
        <w:spacing w:line="276" w:lineRule="auto"/>
        <w:ind w:left="720"/>
        <w:jc w:val="both"/>
      </w:pPr>
      <w:r>
        <w:rPr>
          <w:rFonts w:ascii="Cambria" w:hAnsi="Cambria" w:cs="Cambria"/>
          <w:b w:val="0"/>
        </w:rPr>
        <w:t>Role</w:t>
      </w:r>
      <w:r>
        <w:rPr>
          <w:rFonts w:ascii="Cambria" w:hAnsi="Cambria" w:cs="Cambria"/>
          <w:b w:val="0"/>
        </w:rPr>
        <w:tab/>
      </w:r>
      <w:r>
        <w:rPr>
          <w:rFonts w:ascii="Cambria" w:hAnsi="Cambria" w:cs="Cambria"/>
          <w:b w:val="0"/>
        </w:rPr>
        <w:tab/>
        <w:t>: ORACLE DBA</w:t>
      </w:r>
    </w:p>
    <w:p w:rsidR="00C43521" w:rsidRDefault="00C43521">
      <w:pPr>
        <w:pStyle w:val="Heading1"/>
        <w:tabs>
          <w:tab w:val="left" w:pos="4580"/>
        </w:tabs>
        <w:spacing w:line="276" w:lineRule="auto"/>
        <w:ind w:left="160" w:right="-20" w:firstLine="0"/>
      </w:pPr>
      <w:r>
        <w:rPr>
          <w:b w:val="0"/>
        </w:rPr>
        <w:t xml:space="preserve">             Period                    :</w:t>
      </w:r>
      <w:r>
        <w:rPr>
          <w:b w:val="0"/>
          <w:spacing w:val="1"/>
        </w:rPr>
        <w:t xml:space="preserve"> Nov 2014- Mar 2016</w:t>
      </w:r>
    </w:p>
    <w:p w:rsidR="00C43521" w:rsidRDefault="00C43521">
      <w:pPr>
        <w:pStyle w:val="responsibilities"/>
        <w:spacing w:line="276" w:lineRule="auto"/>
        <w:jc w:val="both"/>
        <w:rPr>
          <w:rFonts w:ascii="Cambria" w:hAnsi="Cambria" w:cs="Cambria"/>
        </w:rPr>
      </w:pPr>
    </w:p>
    <w:p w:rsidR="00C43521" w:rsidRDefault="00C43521">
      <w:pPr>
        <w:pStyle w:val="responsibilities"/>
        <w:tabs>
          <w:tab w:val="center" w:pos="4874"/>
        </w:tabs>
        <w:spacing w:line="276" w:lineRule="auto"/>
        <w:jc w:val="both"/>
      </w:pPr>
      <w:r>
        <w:rPr>
          <w:rFonts w:ascii="Cambria" w:eastAsia="Cambria" w:hAnsi="Cambria" w:cs="Cambria"/>
        </w:rPr>
        <w:t xml:space="preserve">     </w:t>
      </w:r>
      <w:r>
        <w:rPr>
          <w:rFonts w:ascii="Cambria" w:hAnsi="Cambria" w:cs="Cambria"/>
        </w:rPr>
        <w:t>Responsibilities:-</w:t>
      </w:r>
    </w:p>
    <w:p w:rsidR="00C43521" w:rsidRDefault="00C43521">
      <w:pPr>
        <w:spacing w:line="276" w:lineRule="auto"/>
        <w:jc w:val="both"/>
        <w:rPr>
          <w:rFonts w:ascii="Cambria" w:hAnsi="Cambria" w:cs="Cambria"/>
          <w:b/>
          <w:color w:val="000000"/>
          <w:sz w:val="20"/>
          <w:szCs w:val="20"/>
          <w:u w:val="single"/>
        </w:rPr>
      </w:pPr>
    </w:p>
    <w:p w:rsidR="00C43521" w:rsidRDefault="00C43521">
      <w:pPr>
        <w:pStyle w:val="NoSpacing"/>
        <w:numPr>
          <w:ilvl w:val="0"/>
          <w:numId w:val="4"/>
        </w:numPr>
        <w:spacing w:line="276" w:lineRule="auto"/>
        <w:ind w:left="1440"/>
      </w:pPr>
      <w:r>
        <w:rPr>
          <w:rFonts w:ascii="Cambria" w:hAnsi="Cambria" w:cs="Cambria"/>
          <w:sz w:val="20"/>
          <w:szCs w:val="20"/>
        </w:rPr>
        <w:t>Installation of Oracle 10g on Linux operating system.</w:t>
      </w:r>
    </w:p>
    <w:p w:rsidR="00C43521" w:rsidRDefault="00C43521">
      <w:pPr>
        <w:pStyle w:val="ListParagraph"/>
        <w:widowControl/>
        <w:numPr>
          <w:ilvl w:val="0"/>
          <w:numId w:val="4"/>
        </w:numPr>
        <w:tabs>
          <w:tab w:val="left" w:pos="0"/>
          <w:tab w:val="left" w:pos="720"/>
        </w:tabs>
        <w:spacing w:line="276" w:lineRule="auto"/>
        <w:ind w:left="1440"/>
        <w:jc w:val="both"/>
      </w:pPr>
      <w:r>
        <w:rPr>
          <w:rFonts w:ascii="Cambria" w:hAnsi="Cambria" w:cs="Cambria"/>
          <w:sz w:val="20"/>
          <w:szCs w:val="20"/>
        </w:rPr>
        <w:t>Creating Schema with quota maintenance and roles and privileges.</w:t>
      </w:r>
    </w:p>
    <w:p w:rsidR="00C43521" w:rsidRDefault="00C43521">
      <w:pPr>
        <w:pStyle w:val="ListParagraph"/>
        <w:widowControl/>
        <w:numPr>
          <w:ilvl w:val="0"/>
          <w:numId w:val="4"/>
        </w:numPr>
        <w:tabs>
          <w:tab w:val="left" w:pos="0"/>
          <w:tab w:val="left" w:pos="720"/>
        </w:tabs>
        <w:spacing w:line="276" w:lineRule="auto"/>
        <w:ind w:left="1440"/>
        <w:jc w:val="both"/>
      </w:pPr>
      <w:r>
        <w:rPr>
          <w:rFonts w:ascii="Cambria" w:hAnsi="Cambria" w:cs="Cambria"/>
          <w:sz w:val="20"/>
          <w:szCs w:val="20"/>
        </w:rPr>
        <w:t>Building index for new tables and rebuilding Index to rectify Index fragmentation.</w:t>
      </w:r>
    </w:p>
    <w:p w:rsidR="00C43521" w:rsidRDefault="00C43521">
      <w:pPr>
        <w:pStyle w:val="ListParagraph"/>
        <w:widowControl/>
        <w:numPr>
          <w:ilvl w:val="0"/>
          <w:numId w:val="4"/>
        </w:numPr>
        <w:spacing w:line="276" w:lineRule="auto"/>
        <w:ind w:left="1440"/>
      </w:pPr>
      <w:r>
        <w:rPr>
          <w:rFonts w:ascii="Cambria" w:hAnsi="Cambria" w:cs="Cambria"/>
          <w:sz w:val="20"/>
          <w:szCs w:val="20"/>
        </w:rPr>
        <w:t>Creating catalog mode and register the database in RMAN.</w:t>
      </w:r>
    </w:p>
    <w:p w:rsidR="00C43521" w:rsidRDefault="00C43521">
      <w:pPr>
        <w:pStyle w:val="NoSpacing"/>
        <w:numPr>
          <w:ilvl w:val="0"/>
          <w:numId w:val="4"/>
        </w:numPr>
        <w:spacing w:line="276" w:lineRule="auto"/>
        <w:ind w:left="1440"/>
      </w:pPr>
      <w:r>
        <w:rPr>
          <w:rFonts w:ascii="Cambria" w:hAnsi="Cambria" w:cs="Cambria"/>
          <w:sz w:val="20"/>
          <w:szCs w:val="20"/>
        </w:rPr>
        <w:t>Performing Backup and Recovery Using RMAN.</w:t>
      </w:r>
    </w:p>
    <w:p w:rsidR="00C43521" w:rsidRDefault="00C43521">
      <w:pPr>
        <w:pStyle w:val="NoSpacing"/>
        <w:numPr>
          <w:ilvl w:val="0"/>
          <w:numId w:val="4"/>
        </w:numPr>
        <w:spacing w:line="276" w:lineRule="auto"/>
        <w:ind w:left="1440"/>
      </w:pPr>
      <w:r>
        <w:rPr>
          <w:rFonts w:ascii="Cambria" w:hAnsi="Cambria" w:cs="Cambria"/>
          <w:sz w:val="20"/>
          <w:szCs w:val="20"/>
        </w:rPr>
        <w:t>Cloning Database in Production to Testing using RMAN Backup.</w:t>
      </w:r>
    </w:p>
    <w:p w:rsidR="00C43521" w:rsidRDefault="00C43521">
      <w:pPr>
        <w:pStyle w:val="ListParagraph"/>
        <w:widowControl/>
        <w:numPr>
          <w:ilvl w:val="0"/>
          <w:numId w:val="4"/>
        </w:numPr>
        <w:spacing w:line="276" w:lineRule="auto"/>
        <w:ind w:left="1440"/>
        <w:jc w:val="both"/>
      </w:pPr>
      <w:r>
        <w:rPr>
          <w:rFonts w:ascii="Cambria" w:hAnsi="Cambria" w:cs="Cambria"/>
          <w:sz w:val="20"/>
          <w:szCs w:val="20"/>
        </w:rPr>
        <w:t>Backup on Tables, Schemas and Database using Expdp/Impdp,</w:t>
      </w:r>
    </w:p>
    <w:p w:rsidR="00C43521" w:rsidRDefault="00C43521">
      <w:pPr>
        <w:pStyle w:val="NoSpacing"/>
        <w:numPr>
          <w:ilvl w:val="0"/>
          <w:numId w:val="4"/>
        </w:numPr>
        <w:spacing w:line="276" w:lineRule="auto"/>
        <w:ind w:left="1440"/>
      </w:pPr>
      <w:r>
        <w:rPr>
          <w:rFonts w:ascii="Cambria" w:hAnsi="Cambria" w:cs="Cambria"/>
          <w:sz w:val="20"/>
          <w:szCs w:val="20"/>
        </w:rPr>
        <w:t>Analysing the SQL Query using Explain plan.</w:t>
      </w:r>
    </w:p>
    <w:p w:rsidR="00C43521" w:rsidRDefault="00C43521">
      <w:pPr>
        <w:pStyle w:val="NoSpacing"/>
        <w:numPr>
          <w:ilvl w:val="0"/>
          <w:numId w:val="4"/>
        </w:numPr>
        <w:spacing w:line="276" w:lineRule="auto"/>
        <w:ind w:left="1440"/>
      </w:pPr>
      <w:r>
        <w:rPr>
          <w:rFonts w:ascii="Cambria" w:hAnsi="Cambria" w:cs="Cambria"/>
          <w:sz w:val="20"/>
          <w:szCs w:val="20"/>
        </w:rPr>
        <w:t>Generating and interpreting Database statistics using AWR.</w:t>
      </w:r>
    </w:p>
    <w:p w:rsidR="00C43521" w:rsidRDefault="00C43521">
      <w:pPr>
        <w:pStyle w:val="NoSpacing"/>
        <w:numPr>
          <w:ilvl w:val="0"/>
          <w:numId w:val="4"/>
        </w:numPr>
        <w:spacing w:line="276" w:lineRule="auto"/>
        <w:ind w:left="1440"/>
      </w:pPr>
      <w:r>
        <w:rPr>
          <w:rFonts w:ascii="Cambria" w:hAnsi="Cambria" w:cs="Cambria"/>
          <w:sz w:val="20"/>
          <w:szCs w:val="20"/>
        </w:rPr>
        <w:t>Configured Physical Standby database for Disaster Recovery.</w:t>
      </w:r>
    </w:p>
    <w:p w:rsidR="00C43521" w:rsidRDefault="00C43521">
      <w:pPr>
        <w:pStyle w:val="NoSpacing"/>
        <w:numPr>
          <w:ilvl w:val="0"/>
          <w:numId w:val="4"/>
        </w:numPr>
        <w:spacing w:line="276" w:lineRule="auto"/>
        <w:ind w:left="1440"/>
      </w:pPr>
      <w:r>
        <w:rPr>
          <w:rFonts w:ascii="Cambria" w:hAnsi="Cambria" w:cs="Cambria"/>
          <w:sz w:val="20"/>
          <w:szCs w:val="20"/>
        </w:rPr>
        <w:t xml:space="preserve">Perform switchover operation in Dataguard environment. </w:t>
      </w:r>
    </w:p>
    <w:p w:rsidR="00C43521" w:rsidRDefault="00C43521">
      <w:pPr>
        <w:pStyle w:val="ListParagraph"/>
        <w:widowControl/>
        <w:numPr>
          <w:ilvl w:val="0"/>
          <w:numId w:val="4"/>
        </w:numPr>
        <w:tabs>
          <w:tab w:val="left" w:pos="0"/>
          <w:tab w:val="left" w:pos="720"/>
        </w:tabs>
        <w:spacing w:line="276" w:lineRule="auto"/>
        <w:ind w:left="1440"/>
        <w:jc w:val="both"/>
      </w:pPr>
      <w:r>
        <w:rPr>
          <w:rFonts w:ascii="Cambria" w:hAnsi="Cambria" w:cs="Cambria"/>
          <w:sz w:val="20"/>
          <w:szCs w:val="20"/>
        </w:rPr>
        <w:t>Applying patches from 10.2.0.1.0 to 10.2.0.4.0 and upgrade the database.</w:t>
      </w:r>
    </w:p>
    <w:p w:rsidR="00C43521" w:rsidRPr="002174D2" w:rsidRDefault="00C43521">
      <w:pPr>
        <w:pStyle w:val="ListParagraph"/>
        <w:widowControl/>
        <w:numPr>
          <w:ilvl w:val="0"/>
          <w:numId w:val="4"/>
        </w:numPr>
        <w:tabs>
          <w:tab w:val="left" w:pos="0"/>
          <w:tab w:val="left" w:pos="720"/>
        </w:tabs>
        <w:spacing w:line="276" w:lineRule="auto"/>
        <w:ind w:left="1440"/>
        <w:jc w:val="both"/>
      </w:pPr>
      <w:r>
        <w:rPr>
          <w:rFonts w:ascii="Cambria" w:hAnsi="Cambria" w:cs="Cambria"/>
          <w:sz w:val="20"/>
          <w:szCs w:val="20"/>
        </w:rPr>
        <w:t>Up-gradation of database from 10.2.0.4.0 to 11.1.0.1.0.</w:t>
      </w:r>
    </w:p>
    <w:p w:rsidR="002174D2" w:rsidRDefault="002174D2" w:rsidP="002174D2">
      <w:pPr>
        <w:pStyle w:val="ListParagraph"/>
        <w:widowControl/>
        <w:tabs>
          <w:tab w:val="left" w:pos="720"/>
        </w:tabs>
        <w:spacing w:line="276" w:lineRule="auto"/>
        <w:ind w:left="1440"/>
        <w:jc w:val="both"/>
      </w:pPr>
    </w:p>
    <w:p w:rsidR="00C43521" w:rsidRDefault="00C43521">
      <w:pPr>
        <w:pStyle w:val="ListParagraph"/>
        <w:widowControl/>
        <w:tabs>
          <w:tab w:val="left" w:pos="720"/>
        </w:tabs>
        <w:spacing w:line="276" w:lineRule="auto"/>
        <w:ind w:left="1440"/>
        <w:jc w:val="both"/>
        <w:rPr>
          <w:rFonts w:ascii="Cambria" w:eastAsia="Tahoma" w:hAnsi="Cambria" w:cs="Cambria"/>
          <w:sz w:val="20"/>
          <w:szCs w:val="20"/>
        </w:rPr>
      </w:pPr>
    </w:p>
    <w:p w:rsidR="00C43521" w:rsidRDefault="00186B5E">
      <w:pPr>
        <w:pStyle w:val="Heading1"/>
        <w:tabs>
          <w:tab w:val="left" w:pos="4580"/>
        </w:tabs>
        <w:spacing w:line="234" w:lineRule="exact"/>
        <w:ind w:left="160" w:right="-20" w:firstLine="0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3810</wp:posOffset>
                </wp:positionV>
                <wp:extent cx="5954395" cy="179070"/>
                <wp:effectExtent l="0" t="0" r="0" b="0"/>
                <wp:wrapNone/>
                <wp:docPr id="7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4395" cy="179070"/>
                          <a:chOff x="0" y="0"/>
                          <a:chExt cx="9377" cy="282"/>
                        </a:xfrm>
                      </wpg:grpSpPr>
                      <wps:wsp>
                        <wps:cNvPr id="8" name="Freeform 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6" cy="281"/>
                          </a:xfrm>
                          <a:custGeom>
                            <a:avLst/>
                            <a:gdLst>
                              <a:gd name="T0" fmla="*/ 0 w 8699"/>
                              <a:gd name="T1" fmla="*/ 235 h 235"/>
                              <a:gd name="T2" fmla="*/ 8699 w 8699"/>
                              <a:gd name="T3" fmla="*/ 235 h 235"/>
                              <a:gd name="T4" fmla="*/ 8699 w 8699"/>
                              <a:gd name="T5" fmla="*/ 0 h 235"/>
                              <a:gd name="T6" fmla="*/ 0 w 8699"/>
                              <a:gd name="T7" fmla="*/ 0 h 235"/>
                              <a:gd name="T8" fmla="*/ 0 w 8699"/>
                              <a:gd name="T9" fmla="*/ 235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5"/>
                                </a:moveTo>
                                <a:lnTo>
                                  <a:pt x="8699" y="235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0EB9839" id=" 19" o:spid="_x0000_s1026" style="position:absolute;margin-left:4.15pt;margin-top:.3pt;width:468.85pt;height:14.1pt;z-index:-251657728;mso-wrap-distance-left:0;mso-wrap-distance-right:0" coordsize="9377,2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">
                <v:shape id="Freeform 67" o:spid="_x0000_s1027" style="position:absolute;width:9376;height:281;visibility:visible;mso-wrap-style:none;v-text-anchor:middle" coordsize="8699,23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" path="m,235r8699,l8699,,,,,235xe" fillcolor="#4f81bc" stroked="f">
                  <v:path arrowok="t" o:connecttype="custom" o:connectlocs="0,281;9376,281;9376,0;0,0;0,281" o:connectangles="0,0,0,0,0"/>
                </v:shape>
              </v:group>
            </w:pict>
          </mc:Fallback>
        </mc:AlternateContent>
      </w:r>
      <w:r w:rsidR="00C43521">
        <w:t>Project Profile 1</w:t>
      </w:r>
      <w:r w:rsidR="00C43521">
        <w:rPr>
          <w:spacing w:val="-10"/>
        </w:rPr>
        <w:t>:</w:t>
      </w:r>
    </w:p>
    <w:p w:rsidR="00C43521" w:rsidRDefault="00C43521">
      <w:pPr>
        <w:jc w:val="both"/>
        <w:rPr>
          <w:rFonts w:ascii="Cambria" w:hAnsi="Cambria" w:cs="Cambria"/>
          <w:sz w:val="20"/>
          <w:szCs w:val="20"/>
        </w:rPr>
      </w:pPr>
    </w:p>
    <w:p w:rsidR="00C43521" w:rsidRDefault="00C435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720"/>
        <w:jc w:val="both"/>
      </w:pPr>
      <w:r>
        <w:rPr>
          <w:rFonts w:ascii="Cambria" w:hAnsi="Cambria" w:cs="Cambria"/>
          <w:sz w:val="20"/>
          <w:szCs w:val="20"/>
        </w:rPr>
        <w:t xml:space="preserve">Client 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  <w:t>: GlaxoSmithKline</w:t>
      </w:r>
      <w:r>
        <w:rPr>
          <w:rFonts w:ascii="Cambria" w:hAnsi="Cambria" w:cs="Cambria"/>
          <w:sz w:val="20"/>
          <w:szCs w:val="20"/>
        </w:rPr>
        <w:tab/>
      </w:r>
    </w:p>
    <w:p w:rsidR="00C43521" w:rsidRDefault="00C43521">
      <w:pPr>
        <w:ind w:left="720"/>
        <w:jc w:val="both"/>
      </w:pPr>
      <w:r>
        <w:rPr>
          <w:rFonts w:ascii="Cambria" w:hAnsi="Cambria" w:cs="Cambria"/>
          <w:sz w:val="20"/>
          <w:szCs w:val="20"/>
        </w:rPr>
        <w:t>Environment</w:t>
      </w:r>
      <w:r>
        <w:rPr>
          <w:rFonts w:ascii="Cambria" w:hAnsi="Cambria" w:cs="Cambria"/>
          <w:sz w:val="20"/>
          <w:szCs w:val="20"/>
        </w:rPr>
        <w:tab/>
        <w:t xml:space="preserve">: Oracle 10g, Oracle Enterprise Linux 5.0 </w:t>
      </w:r>
    </w:p>
    <w:p w:rsidR="00C43521" w:rsidRDefault="00C43521">
      <w:pPr>
        <w:pStyle w:val="BodyTextIndent"/>
        <w:tabs>
          <w:tab w:val="left" w:pos="0"/>
        </w:tabs>
        <w:ind w:left="720"/>
      </w:pPr>
      <w:r>
        <w:rPr>
          <w:rFonts w:ascii="Cambria" w:hAnsi="Cambria" w:cs="Cambria"/>
          <w:sz w:val="20"/>
        </w:rPr>
        <w:t>Role</w:t>
      </w:r>
      <w:r>
        <w:rPr>
          <w:rFonts w:ascii="Cambria" w:hAnsi="Cambria" w:cs="Cambria"/>
          <w:sz w:val="20"/>
        </w:rPr>
        <w:tab/>
      </w:r>
      <w:r>
        <w:rPr>
          <w:rFonts w:ascii="Cambria" w:hAnsi="Cambria" w:cs="Cambria"/>
          <w:sz w:val="20"/>
        </w:rPr>
        <w:tab/>
        <w:t>: ORACLE DBA</w:t>
      </w:r>
    </w:p>
    <w:p w:rsidR="00C43521" w:rsidRDefault="00C43521">
      <w:pPr>
        <w:pStyle w:val="Heading1"/>
        <w:tabs>
          <w:tab w:val="left" w:pos="4580"/>
        </w:tabs>
        <w:spacing w:line="234" w:lineRule="exact"/>
        <w:ind w:left="160" w:right="-20" w:firstLine="0"/>
      </w:pPr>
      <w:r>
        <w:rPr>
          <w:b w:val="0"/>
        </w:rPr>
        <w:t xml:space="preserve">             Period                    : May</w:t>
      </w:r>
      <w:r>
        <w:rPr>
          <w:b w:val="0"/>
          <w:spacing w:val="1"/>
        </w:rPr>
        <w:t xml:space="preserve"> 2013- Nov 2014</w:t>
      </w:r>
    </w:p>
    <w:p w:rsidR="00C43521" w:rsidRDefault="00C43521">
      <w:pPr>
        <w:tabs>
          <w:tab w:val="left" w:pos="3420"/>
        </w:tabs>
        <w:rPr>
          <w:rFonts w:ascii="Cambria" w:hAnsi="Cambria" w:cs="Cambria"/>
          <w:b/>
          <w:sz w:val="20"/>
          <w:szCs w:val="20"/>
        </w:rPr>
      </w:pPr>
    </w:p>
    <w:p w:rsidR="00C43521" w:rsidRDefault="00C43521">
      <w:pPr>
        <w:tabs>
          <w:tab w:val="left" w:pos="3420"/>
        </w:tabs>
      </w:pPr>
      <w:r>
        <w:rPr>
          <w:rFonts w:ascii="Cambria" w:eastAsia="Cambria" w:hAnsi="Cambria" w:cs="Cambria"/>
          <w:b/>
          <w:sz w:val="20"/>
          <w:szCs w:val="20"/>
        </w:rPr>
        <w:t xml:space="preserve">    </w:t>
      </w:r>
      <w:r>
        <w:rPr>
          <w:rFonts w:ascii="Cambria" w:hAnsi="Cambria" w:cs="Cambria"/>
          <w:b/>
          <w:sz w:val="20"/>
          <w:szCs w:val="20"/>
        </w:rPr>
        <w:t>Responsibilities:-</w:t>
      </w:r>
    </w:p>
    <w:p w:rsidR="00C43521" w:rsidRDefault="00C43521">
      <w:pPr>
        <w:tabs>
          <w:tab w:val="left" w:pos="3420"/>
        </w:tabs>
        <w:rPr>
          <w:rFonts w:ascii="Cambria" w:hAnsi="Cambria" w:cs="Cambria"/>
          <w:b/>
          <w:sz w:val="20"/>
          <w:szCs w:val="20"/>
        </w:rPr>
      </w:pPr>
    </w:p>
    <w:p w:rsidR="00C43521" w:rsidRDefault="00C43521">
      <w:pPr>
        <w:pStyle w:val="NoSpacing"/>
        <w:numPr>
          <w:ilvl w:val="0"/>
          <w:numId w:val="5"/>
        </w:numPr>
      </w:pPr>
      <w:r>
        <w:rPr>
          <w:rFonts w:ascii="Cambria" w:hAnsi="Cambria" w:cs="Cambria"/>
          <w:sz w:val="20"/>
          <w:szCs w:val="20"/>
        </w:rPr>
        <w:t>Installation of Oracle 10g on Linux operating system.</w:t>
      </w:r>
    </w:p>
    <w:p w:rsidR="00C43521" w:rsidRDefault="00C43521">
      <w:pPr>
        <w:pStyle w:val="NoSpacing"/>
        <w:numPr>
          <w:ilvl w:val="0"/>
          <w:numId w:val="5"/>
        </w:numPr>
      </w:pPr>
      <w:r>
        <w:rPr>
          <w:rFonts w:ascii="Cambria" w:hAnsi="Cambria" w:cs="Cambria"/>
          <w:sz w:val="20"/>
          <w:szCs w:val="20"/>
        </w:rPr>
        <w:t>Building index for new tables and rebuilding Index to rectify Index fragmentation.</w:t>
      </w:r>
    </w:p>
    <w:p w:rsidR="00C43521" w:rsidRDefault="00C43521">
      <w:pPr>
        <w:pStyle w:val="ListParagraph"/>
        <w:widowControl/>
        <w:numPr>
          <w:ilvl w:val="0"/>
          <w:numId w:val="5"/>
        </w:numPr>
      </w:pPr>
      <w:r>
        <w:rPr>
          <w:rFonts w:ascii="Cambria" w:eastAsia="Times New Roman" w:hAnsi="Cambria" w:cs="Cambria"/>
          <w:sz w:val="20"/>
          <w:szCs w:val="20"/>
          <w:lang w:val="en-IN" w:eastAsia="en-IN"/>
        </w:rPr>
        <w:t xml:space="preserve">Managing undo segments and redo logs, Checking alert log and trace files for errors. </w:t>
      </w:r>
    </w:p>
    <w:p w:rsidR="00C43521" w:rsidRDefault="00C43521">
      <w:pPr>
        <w:pStyle w:val="NoSpacing"/>
        <w:numPr>
          <w:ilvl w:val="0"/>
          <w:numId w:val="5"/>
        </w:numPr>
      </w:pPr>
      <w:r>
        <w:rPr>
          <w:rFonts w:ascii="Cambria" w:hAnsi="Cambria" w:cs="Cambria"/>
          <w:sz w:val="20"/>
          <w:szCs w:val="20"/>
        </w:rPr>
        <w:t>To manage control file multiplexing and to trace the control file.</w:t>
      </w:r>
    </w:p>
    <w:p w:rsidR="00C43521" w:rsidRDefault="00C43521">
      <w:pPr>
        <w:pStyle w:val="NoSpacing"/>
        <w:numPr>
          <w:ilvl w:val="0"/>
          <w:numId w:val="5"/>
        </w:numPr>
      </w:pPr>
      <w:r>
        <w:rPr>
          <w:rFonts w:ascii="Cambria" w:hAnsi="Cambria" w:cs="Cambria"/>
          <w:sz w:val="20"/>
          <w:szCs w:val="20"/>
        </w:rPr>
        <w:t>Adding log file groups and members into a group.</w:t>
      </w:r>
    </w:p>
    <w:p w:rsidR="00C43521" w:rsidRDefault="00C43521">
      <w:pPr>
        <w:pStyle w:val="ListParagraph"/>
        <w:widowControl/>
        <w:numPr>
          <w:ilvl w:val="0"/>
          <w:numId w:val="5"/>
        </w:numPr>
        <w:tabs>
          <w:tab w:val="left" w:pos="0"/>
        </w:tabs>
        <w:autoSpaceDE w:val="0"/>
        <w:spacing w:after="120" w:line="276" w:lineRule="auto"/>
        <w:jc w:val="both"/>
      </w:pPr>
      <w:r>
        <w:rPr>
          <w:rFonts w:ascii="Cambria" w:hAnsi="Cambria" w:cs="Cambria"/>
          <w:sz w:val="20"/>
          <w:szCs w:val="20"/>
        </w:rPr>
        <w:t>Schemas refresh using Exp/Imp utility.</w:t>
      </w:r>
    </w:p>
    <w:p w:rsidR="00C43521" w:rsidRDefault="00C43521">
      <w:pPr>
        <w:pStyle w:val="ListParagraph"/>
        <w:widowControl/>
        <w:numPr>
          <w:ilvl w:val="0"/>
          <w:numId w:val="5"/>
        </w:numPr>
        <w:tabs>
          <w:tab w:val="left" w:pos="0"/>
        </w:tabs>
        <w:autoSpaceDE w:val="0"/>
        <w:spacing w:after="120" w:line="276" w:lineRule="auto"/>
        <w:jc w:val="both"/>
      </w:pPr>
      <w:r>
        <w:rPr>
          <w:rFonts w:ascii="Cambria" w:eastAsia="Tahoma" w:hAnsi="Cambria" w:cs="Cambria"/>
          <w:sz w:val="20"/>
          <w:szCs w:val="20"/>
        </w:rPr>
        <w:t>Frequent analysis of objects or schemas to improve the speed of the database</w:t>
      </w:r>
    </w:p>
    <w:p w:rsidR="00C43521" w:rsidRDefault="00C43521">
      <w:pPr>
        <w:pStyle w:val="ListParagraph"/>
        <w:widowControl/>
        <w:numPr>
          <w:ilvl w:val="0"/>
          <w:numId w:val="5"/>
        </w:numPr>
        <w:tabs>
          <w:tab w:val="left" w:pos="0"/>
          <w:tab w:val="left" w:pos="720"/>
        </w:tabs>
      </w:pPr>
      <w:r>
        <w:rPr>
          <w:rFonts w:ascii="Cambria" w:eastAsia="Tahoma" w:hAnsi="Cambria" w:cs="Cambria"/>
          <w:sz w:val="20"/>
          <w:szCs w:val="20"/>
        </w:rPr>
        <w:t>Analyzing Tables and Indexes to Rectifying Database Fragmentation.</w:t>
      </w:r>
    </w:p>
    <w:p w:rsidR="00C43521" w:rsidRDefault="00C43521">
      <w:pPr>
        <w:pStyle w:val="NoSpacing"/>
        <w:numPr>
          <w:ilvl w:val="0"/>
          <w:numId w:val="5"/>
        </w:numPr>
      </w:pPr>
      <w:r>
        <w:rPr>
          <w:rFonts w:ascii="Cambria" w:hAnsi="Cambria" w:cs="Cambria"/>
          <w:sz w:val="20"/>
          <w:szCs w:val="20"/>
        </w:rPr>
        <w:lastRenderedPageBreak/>
        <w:t>Performing Backup and Recovery Using RMAN.</w:t>
      </w:r>
    </w:p>
    <w:p w:rsidR="00C43521" w:rsidRDefault="00C43521">
      <w:pPr>
        <w:pStyle w:val="NoSpacing"/>
        <w:numPr>
          <w:ilvl w:val="0"/>
          <w:numId w:val="5"/>
        </w:numPr>
      </w:pPr>
      <w:r>
        <w:rPr>
          <w:rFonts w:ascii="Cambria" w:hAnsi="Cambria" w:cs="Cambria"/>
          <w:sz w:val="20"/>
          <w:szCs w:val="20"/>
        </w:rPr>
        <w:t>Creating catalog mode and register the database in RMAN.</w:t>
      </w:r>
    </w:p>
    <w:p w:rsidR="00C43521" w:rsidRDefault="00C43521">
      <w:pPr>
        <w:pStyle w:val="NoSpacing"/>
        <w:numPr>
          <w:ilvl w:val="0"/>
          <w:numId w:val="6"/>
        </w:numPr>
      </w:pPr>
      <w:r>
        <w:rPr>
          <w:rFonts w:ascii="Cambria" w:hAnsi="Cambria" w:cs="Cambria"/>
          <w:sz w:val="20"/>
          <w:szCs w:val="20"/>
        </w:rPr>
        <w:t>Analyzing the SQL Query using Explain plan.</w:t>
      </w:r>
    </w:p>
    <w:p w:rsidR="00C43521" w:rsidRDefault="00C43521">
      <w:pPr>
        <w:pStyle w:val="NoSpacing"/>
        <w:numPr>
          <w:ilvl w:val="0"/>
          <w:numId w:val="6"/>
        </w:numPr>
      </w:pPr>
      <w:r>
        <w:rPr>
          <w:rFonts w:ascii="Cambria" w:hAnsi="Cambria" w:cs="Cambria"/>
          <w:sz w:val="20"/>
          <w:szCs w:val="20"/>
        </w:rPr>
        <w:t>Generating and interpreting Database statistics using STATSPACK/AWR.</w:t>
      </w:r>
    </w:p>
    <w:p w:rsidR="00C43521" w:rsidRDefault="00C43521">
      <w:pPr>
        <w:pStyle w:val="NoSpacing"/>
        <w:rPr>
          <w:rFonts w:ascii="Cambria" w:hAnsi="Cambria" w:cs="Cambria"/>
          <w:sz w:val="20"/>
          <w:szCs w:val="20"/>
        </w:rPr>
      </w:pPr>
    </w:p>
    <w:p w:rsidR="00C43521" w:rsidRDefault="00C43521">
      <w:pPr>
        <w:pStyle w:val="NoSpacing"/>
        <w:rPr>
          <w:rFonts w:ascii="Cambria" w:hAnsi="Cambria" w:cs="Cambria"/>
          <w:sz w:val="20"/>
          <w:szCs w:val="20"/>
        </w:rPr>
      </w:pPr>
    </w:p>
    <w:p w:rsidR="00C43521" w:rsidRDefault="00C43521">
      <w:pPr>
        <w:pStyle w:val="NoSpacing"/>
        <w:rPr>
          <w:rFonts w:ascii="Cambria" w:hAnsi="Cambria" w:cs="Cambria"/>
          <w:sz w:val="20"/>
          <w:szCs w:val="20"/>
        </w:rPr>
      </w:pPr>
    </w:p>
    <w:p w:rsidR="00C43521" w:rsidRDefault="00C43521">
      <w:pPr>
        <w:pStyle w:val="NoSpacing"/>
        <w:rPr>
          <w:rFonts w:ascii="Cambria" w:hAnsi="Cambria" w:cs="Cambria"/>
          <w:sz w:val="20"/>
          <w:szCs w:val="20"/>
        </w:rPr>
      </w:pPr>
    </w:p>
    <w:p w:rsidR="00C43521" w:rsidRDefault="00186B5E">
      <w:pPr>
        <w:spacing w:before="5" w:line="260" w:lineRule="exact"/>
        <w:rPr>
          <w:rFonts w:ascii="Cambria" w:eastAsia="Cambria" w:hAnsi="Cambria" w:cs="Cambria"/>
          <w:sz w:val="26"/>
          <w:szCs w:val="26"/>
          <w:lang w:val="en-IN" w:eastAsia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158115</wp:posOffset>
                </wp:positionV>
                <wp:extent cx="5957570" cy="215900"/>
                <wp:effectExtent l="0" t="0" r="0" b="0"/>
                <wp:wrapNone/>
                <wp:docPr id="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7570" cy="215900"/>
                        </a:xfrm>
                        <a:custGeom>
                          <a:avLst/>
                          <a:gdLst>
                            <a:gd name="T0" fmla="*/ 0 w 8699"/>
                            <a:gd name="T1" fmla="*/ 235 h 235"/>
                            <a:gd name="T2" fmla="*/ 8699 w 8699"/>
                            <a:gd name="T3" fmla="*/ 235 h 235"/>
                            <a:gd name="T4" fmla="*/ 8699 w 8699"/>
                            <a:gd name="T5" fmla="*/ 0 h 235"/>
                            <a:gd name="T6" fmla="*/ 0 w 8699"/>
                            <a:gd name="T7" fmla="*/ 0 h 235"/>
                            <a:gd name="T8" fmla="*/ 0 w 8699"/>
                            <a:gd name="T9" fmla="*/ 235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699" h="235">
                              <a:moveTo>
                                <a:pt x="0" y="235"/>
                              </a:moveTo>
                              <a:lnTo>
                                <a:pt x="8699" y="235"/>
                              </a:lnTo>
                              <a:lnTo>
                                <a:pt x="8699" y="0"/>
                              </a:ln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19450C" id="Freeform 10" o:spid="_x0000_s1026" style="position:absolute;margin-left:6.6pt;margin-top:12.45pt;width:469.1pt;height:17pt;z-index:-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8699,23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" path="m,235r8699,l8699,,,,,235xe" fillcolor="#4f81bc" stroked="f">
                <v:path arrowok="t" o:connecttype="custom" o:connectlocs="0,215900;5957570,215900;5957570,0;0,0;0,215900" o:connectangles="0,0,0,0,0"/>
              </v:shape>
            </w:pict>
          </mc:Fallback>
        </mc:AlternateContent>
      </w:r>
    </w:p>
    <w:p w:rsidR="00C43521" w:rsidRDefault="00C43521">
      <w:r>
        <w:rPr>
          <w:rFonts w:ascii="Cambria" w:eastAsia="Cambria" w:hAnsi="Cambria" w:cs="Cambria"/>
          <w:b/>
          <w:color w:val="FFFFFF"/>
          <w:sz w:val="20"/>
          <w:szCs w:val="20"/>
        </w:rPr>
        <w:t xml:space="preserve">      </w:t>
      </w:r>
      <w:r>
        <w:rPr>
          <w:rFonts w:ascii="Cambria" w:hAnsi="Cambria" w:cs="Cambria"/>
          <w:b/>
          <w:color w:val="FFFFFF"/>
          <w:sz w:val="20"/>
          <w:szCs w:val="20"/>
        </w:rPr>
        <w:t>Education</w:t>
      </w:r>
    </w:p>
    <w:p w:rsidR="00C43521" w:rsidRDefault="00C43521">
      <w:r>
        <w:rPr>
          <w:rFonts w:ascii="Cambria" w:hAnsi="Cambria" w:cs="Cambria"/>
          <w:b/>
          <w:color w:val="FFFFFF"/>
          <w:sz w:val="20"/>
          <w:szCs w:val="20"/>
        </w:rPr>
        <w:tab/>
      </w:r>
    </w:p>
    <w:p w:rsidR="00C43521" w:rsidRDefault="00C43521">
      <w:pPr>
        <w:pStyle w:val="NoSpacing"/>
        <w:numPr>
          <w:ilvl w:val="0"/>
          <w:numId w:val="5"/>
        </w:numPr>
        <w:ind w:left="720"/>
        <w:jc w:val="both"/>
      </w:pPr>
      <w:r>
        <w:rPr>
          <w:rFonts w:ascii="Cambria" w:hAnsi="Cambria" w:cs="Cambria"/>
          <w:b/>
          <w:sz w:val="20"/>
          <w:szCs w:val="20"/>
        </w:rPr>
        <w:t>B.Sc (Computer Science)</w:t>
      </w:r>
      <w:r>
        <w:rPr>
          <w:rFonts w:ascii="Cambria" w:hAnsi="Cambria" w:cs="Cambria"/>
          <w:sz w:val="20"/>
          <w:szCs w:val="20"/>
        </w:rPr>
        <w:t xml:space="preserve"> from V.O.Chidambaranar College, M.S University   (2009 - 2012) with 72.60% aggregate.</w:t>
      </w:r>
    </w:p>
    <w:p w:rsidR="00C43521" w:rsidRDefault="00C43521">
      <w:pPr>
        <w:pStyle w:val="NoSpacing"/>
        <w:ind w:left="720"/>
        <w:rPr>
          <w:rFonts w:ascii="Cambria" w:hAnsi="Cambria" w:cs="Cambria"/>
          <w:sz w:val="20"/>
          <w:szCs w:val="20"/>
        </w:rPr>
      </w:pPr>
    </w:p>
    <w:p w:rsidR="00C43521" w:rsidRDefault="00C43521">
      <w:pPr>
        <w:pStyle w:val="NoSpacing"/>
        <w:numPr>
          <w:ilvl w:val="0"/>
          <w:numId w:val="5"/>
        </w:numPr>
        <w:ind w:left="720"/>
        <w:jc w:val="both"/>
      </w:pPr>
      <w:r>
        <w:rPr>
          <w:rFonts w:ascii="Cambria" w:hAnsi="Cambria" w:cs="Cambria"/>
          <w:b/>
          <w:sz w:val="20"/>
          <w:szCs w:val="20"/>
        </w:rPr>
        <w:t>HSC</w:t>
      </w:r>
      <w:r>
        <w:rPr>
          <w:rFonts w:ascii="Cambria" w:hAnsi="Cambria" w:cs="Cambria"/>
          <w:sz w:val="20"/>
          <w:szCs w:val="20"/>
        </w:rPr>
        <w:t xml:space="preserve"> – (2007-2009) Caldwell Higher Secondary School, Tuticorin, with 70.80 aggregate.</w:t>
      </w:r>
    </w:p>
    <w:p w:rsidR="00C43521" w:rsidRDefault="00C43521">
      <w:pPr>
        <w:pStyle w:val="NoSpacing"/>
        <w:ind w:left="720"/>
        <w:rPr>
          <w:rFonts w:ascii="Cambria" w:hAnsi="Cambria" w:cs="Cambria"/>
          <w:sz w:val="20"/>
          <w:szCs w:val="20"/>
        </w:rPr>
      </w:pPr>
    </w:p>
    <w:p w:rsidR="00C43521" w:rsidRDefault="00C43521">
      <w:pPr>
        <w:pStyle w:val="NoSpacing"/>
        <w:numPr>
          <w:ilvl w:val="0"/>
          <w:numId w:val="5"/>
        </w:numPr>
        <w:ind w:left="720"/>
        <w:jc w:val="both"/>
      </w:pPr>
      <w:r>
        <w:rPr>
          <w:rFonts w:ascii="Cambria" w:hAnsi="Cambria" w:cs="Cambria"/>
          <w:b/>
          <w:sz w:val="20"/>
          <w:szCs w:val="20"/>
        </w:rPr>
        <w:t>SSLC</w:t>
      </w:r>
      <w:r>
        <w:rPr>
          <w:rFonts w:ascii="Cambria" w:hAnsi="Cambria" w:cs="Cambria"/>
          <w:sz w:val="20"/>
          <w:szCs w:val="20"/>
        </w:rPr>
        <w:t xml:space="preserve"> – (2006-2007) Caldwell Higher Secondary School, Tuticorin, with 76.00% aggregate.</w:t>
      </w:r>
    </w:p>
    <w:p w:rsidR="00C43521" w:rsidRDefault="00C43521">
      <w:pPr>
        <w:pStyle w:val="NoSpacing"/>
        <w:ind w:left="1440"/>
        <w:rPr>
          <w:rFonts w:ascii="Cambria" w:hAnsi="Cambria" w:cs="Cambria"/>
        </w:rPr>
      </w:pPr>
    </w:p>
    <w:p w:rsidR="00C43521" w:rsidRDefault="00186B5E">
      <w:pPr>
        <w:pStyle w:val="Heading1"/>
        <w:spacing w:before="25"/>
        <w:ind w:left="220" w:right="-20" w:firstLine="0"/>
      </w:pPr>
      <w:r>
        <w:rPr>
          <w:noProof/>
          <w:color w:val="FFFFFF"/>
          <w:lang w:val="en-GB" w:eastAsia="en-GB"/>
        </w:rPr>
        <mc:AlternateContent>
          <mc:Choice Requires="wpg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0</wp:posOffset>
                </wp:positionV>
                <wp:extent cx="5954395" cy="198755"/>
                <wp:effectExtent l="0" t="0" r="0" b="0"/>
                <wp:wrapNone/>
                <wp:docPr id="4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4395" cy="198755"/>
                          <a:chOff x="0" y="0"/>
                          <a:chExt cx="9377" cy="313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6" cy="312"/>
                          </a:xfrm>
                          <a:custGeom>
                            <a:avLst/>
                            <a:gdLst>
                              <a:gd name="T0" fmla="*/ 0 w 8699"/>
                              <a:gd name="T1" fmla="*/ 236 h 235"/>
                              <a:gd name="T2" fmla="*/ 8699 w 8699"/>
                              <a:gd name="T3" fmla="*/ 236 h 235"/>
                              <a:gd name="T4" fmla="*/ 8699 w 8699"/>
                              <a:gd name="T5" fmla="*/ 0 h 235"/>
                              <a:gd name="T6" fmla="*/ 0 w 8699"/>
                              <a:gd name="T7" fmla="*/ 0 h 235"/>
                              <a:gd name="T8" fmla="*/ 0 w 8699"/>
                              <a:gd name="T9" fmla="*/ 236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6"/>
                                </a:moveTo>
                                <a:lnTo>
                                  <a:pt x="8699" y="236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9DE29DE" id=" 22" o:spid="_x0000_s1026" style="position:absolute;margin-left:4pt;margin-top:0;width:468.85pt;height:15.65pt;z-index:-251661824;mso-wrap-distance-left:0;mso-wrap-distance-right:0" coordsize="9377,31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">
                <v:shape id="Freeform 3" o:spid="_x0000_s1027" style="position:absolute;width:9376;height:312;visibility:visible;mso-wrap-style:none;v-text-anchor:middle" coordsize="8699,23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" path="m,236r8699,l8699,,,,,236xe" fillcolor="#4f81bc" stroked="f">
                  <v:path arrowok="t" o:connecttype="custom" o:connectlocs="0,313;9376,313;9376,0;0,0;0,313" o:connectangles="0,0,0,0,0"/>
                </v:shape>
              </v:group>
            </w:pict>
          </mc:Fallback>
        </mc:AlternateContent>
      </w:r>
      <w:r w:rsidR="00C43521">
        <w:rPr>
          <w:color w:val="FFFFFF"/>
        </w:rPr>
        <w:t xml:space="preserve">  Personal Details</w:t>
      </w:r>
    </w:p>
    <w:p w:rsidR="00C43521" w:rsidRDefault="00C43521">
      <w:r>
        <w:rPr>
          <w:rFonts w:ascii="Cambria" w:hAnsi="Cambria" w:cs="Cambria"/>
          <w:b/>
          <w:color w:val="FFFFFF"/>
          <w:sz w:val="20"/>
          <w:szCs w:val="20"/>
        </w:rPr>
        <w:tab/>
      </w:r>
    </w:p>
    <w:tbl>
      <w:tblPr>
        <w:tblW w:w="0" w:type="auto"/>
        <w:tblInd w:w="1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0"/>
        <w:gridCol w:w="5385"/>
      </w:tblGrid>
      <w:tr w:rsidR="00C43521">
        <w:trPr>
          <w:trHeight w:hRule="exact" w:val="25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0"/>
                <w:szCs w:val="20"/>
              </w:rPr>
              <w:t>Particular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tabs>
                <w:tab w:val="left" w:pos="1816"/>
                <w:tab w:val="left" w:pos="3130"/>
                <w:tab w:val="left" w:pos="3356"/>
              </w:tabs>
              <w:spacing w:line="233" w:lineRule="exact"/>
              <w:ind w:left="102" w:right="-20"/>
            </w:pP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 w:val="20"/>
                <w:szCs w:val="20"/>
              </w:rPr>
              <w:t>Details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 w:val="20"/>
                <w:szCs w:val="20"/>
              </w:rPr>
              <w:tab/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 w:val="20"/>
                <w:szCs w:val="20"/>
              </w:rPr>
              <w:tab/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 w:val="20"/>
                <w:szCs w:val="20"/>
              </w:rPr>
              <w:tab/>
            </w:r>
          </w:p>
        </w:tc>
      </w:tr>
      <w:tr w:rsidR="00C43521">
        <w:trPr>
          <w:trHeight w:hRule="exact" w:val="25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eastAsia="Cambria" w:hAnsi="Cambria" w:cs="Cambria"/>
                <w:color w:val="000000"/>
                <w:spacing w:val="1"/>
                <w:sz w:val="20"/>
                <w:szCs w:val="20"/>
              </w:rPr>
              <w:t>Name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KANAGAVEL M</w:t>
            </w:r>
          </w:p>
        </w:tc>
      </w:tr>
      <w:tr w:rsidR="00C43521">
        <w:trPr>
          <w:trHeight w:hRule="exact" w:val="25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eastAsia="Cambria" w:hAnsi="Cambria" w:cs="Cambria"/>
                <w:color w:val="000000"/>
                <w:spacing w:val="1"/>
                <w:sz w:val="20"/>
                <w:szCs w:val="20"/>
              </w:rPr>
              <w:t>Father’s Name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Murugesan A</w:t>
            </w:r>
          </w:p>
        </w:tc>
      </w:tr>
      <w:tr w:rsidR="00C43521">
        <w:trPr>
          <w:trHeight w:hRule="exact" w:val="25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eastAsia="Cambria" w:hAnsi="Cambria" w:cs="Cambria"/>
                <w:color w:val="000000"/>
                <w:spacing w:val="1"/>
                <w:sz w:val="20"/>
                <w:szCs w:val="20"/>
              </w:rPr>
              <w:t>D.O.B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November 22, 1991</w:t>
            </w:r>
          </w:p>
        </w:tc>
      </w:tr>
      <w:tr w:rsidR="00C43521">
        <w:trPr>
          <w:trHeight w:hRule="exact" w:val="25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right="-20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 Marital Status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hAnsi="Cambria" w:cs="Cambria"/>
                <w:color w:val="000000"/>
                <w:sz w:val="20"/>
              </w:rPr>
              <w:t>Single</w:t>
            </w:r>
          </w:p>
        </w:tc>
      </w:tr>
      <w:tr w:rsidR="00C43521">
        <w:trPr>
          <w:trHeight w:hRule="exact" w:val="25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right="-20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 Em</w:t>
            </w:r>
            <w:r>
              <w:rPr>
                <w:rFonts w:ascii="Cambria" w:eastAsia="Cambria" w:hAnsi="Cambria" w:cs="Cambria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ilID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84504B">
            <w:pPr>
              <w:pStyle w:val="TableParagraph"/>
              <w:spacing w:line="233" w:lineRule="exact"/>
              <w:ind w:left="102" w:right="-20"/>
            </w:pPr>
            <w:r>
              <w:rPr>
                <w:rStyle w:val="Hyperlink"/>
                <w:rFonts w:ascii="Cambria" w:eastAsia="Cambria" w:hAnsi="Cambria" w:cs="Cambria"/>
                <w:b/>
                <w:sz w:val="20"/>
                <w:szCs w:val="20"/>
              </w:rPr>
              <w:t>K</w:t>
            </w:r>
            <w:r w:rsidR="00A53E8E">
              <w:rPr>
                <w:rStyle w:val="Hyperlink"/>
                <w:rFonts w:ascii="Cambria" w:eastAsia="Cambria" w:hAnsi="Cambria" w:cs="Cambria"/>
                <w:b/>
                <w:sz w:val="20"/>
                <w:szCs w:val="20"/>
              </w:rPr>
              <w:t>anagavelm</w:t>
            </w:r>
            <w:r w:rsidR="00AA298D">
              <w:rPr>
                <w:rStyle w:val="Hyperlink"/>
                <w:rFonts w:ascii="Cambria" w:eastAsia="Cambria" w:hAnsi="Cambria" w:cs="Cambria"/>
                <w:b/>
                <w:sz w:val="20"/>
                <w:szCs w:val="20"/>
              </w:rPr>
              <w:t>dba</w:t>
            </w:r>
            <w:r w:rsidR="00A53E8E">
              <w:rPr>
                <w:rStyle w:val="Hyperlink"/>
                <w:rFonts w:ascii="Cambria" w:eastAsia="Cambria" w:hAnsi="Cambria" w:cs="Cambria"/>
                <w:b/>
                <w:sz w:val="20"/>
                <w:szCs w:val="20"/>
              </w:rPr>
              <w:t>@gmail.com</w:t>
            </w:r>
            <w:r w:rsidR="00A53E8E">
              <w:rPr>
                <w:rStyle w:val="Hyperlink"/>
                <w:rFonts w:eastAsia="Cambria" w:cs="Calibri"/>
                <w:sz w:val="21"/>
                <w:szCs w:val="21"/>
              </w:rPr>
              <w:t xml:space="preserve"> </w:t>
            </w:r>
            <w:r w:rsidR="00F46ACE">
              <w:rPr>
                <w:rStyle w:val="Hyperlink"/>
                <w:rFonts w:eastAsia="Cambria" w:cs="Calibri"/>
                <w:sz w:val="21"/>
                <w:szCs w:val="21"/>
              </w:rPr>
              <w:t>K</w:t>
            </w:r>
            <w:r w:rsidR="007C7ED8">
              <w:rPr>
                <w:rStyle w:val="Hyperlink"/>
                <w:rFonts w:eastAsia="Cambria" w:cs="Calibri"/>
                <w:sz w:val="21"/>
                <w:szCs w:val="21"/>
              </w:rPr>
              <w:t>anagavel</w:t>
            </w:r>
            <w:r w:rsidR="00F46ACE">
              <w:rPr>
                <w:rStyle w:val="Hyperlink"/>
                <w:rFonts w:eastAsia="Cambria" w:cs="Calibri"/>
                <w:sz w:val="21"/>
                <w:szCs w:val="21"/>
              </w:rPr>
              <w:t>.murugesan@outlook.com</w:t>
            </w:r>
          </w:p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Style w:val="Hyperlink"/>
                <w:rFonts w:ascii="Cambria" w:eastAsia="Cambria" w:hAnsi="Cambria" w:cs="Cambria"/>
                <w:sz w:val="20"/>
                <w:szCs w:val="20"/>
              </w:rPr>
              <w:t>,</w:t>
            </w:r>
          </w:p>
          <w:p w:rsidR="00C43521" w:rsidRDefault="00C43521">
            <w:pPr>
              <w:pStyle w:val="TableParagraph"/>
              <w:spacing w:line="233" w:lineRule="exact"/>
              <w:ind w:left="102" w:right="-20"/>
            </w:pPr>
          </w:p>
          <w:p w:rsidR="00C43521" w:rsidRDefault="00C43521">
            <w:pPr>
              <w:pStyle w:val="TableParagraph"/>
              <w:spacing w:line="233" w:lineRule="exact"/>
              <w:ind w:left="102" w:right="-2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  <w:p w:rsidR="00C43521" w:rsidRDefault="00C43521">
            <w:pPr>
              <w:pStyle w:val="TableParagraph"/>
              <w:spacing w:line="233" w:lineRule="exact"/>
              <w:ind w:left="102" w:right="-2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  <w:p w:rsidR="00C43521" w:rsidRDefault="00C43521">
            <w:pPr>
              <w:pStyle w:val="TableParagraph"/>
              <w:spacing w:line="233" w:lineRule="exact"/>
              <w:ind w:right="-20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C43521">
        <w:trPr>
          <w:trHeight w:hRule="exact" w:val="25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right="-20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 Mobile Number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D774B1" w:rsidP="007C7ED8">
            <w:pPr>
              <w:pStyle w:val="TableParagraph"/>
              <w:spacing w:line="233" w:lineRule="exact"/>
              <w:ind w:left="102" w:right="-20"/>
            </w:pPr>
            <w:r w:rsidRPr="00F46ACE">
              <w:rPr>
                <w:b/>
                <w:color w:val="0000CC"/>
                <w:sz w:val="20"/>
                <w:szCs w:val="20"/>
              </w:rPr>
              <w:t>+91-</w:t>
            </w:r>
            <w:r w:rsidR="00AA298D">
              <w:rPr>
                <w:b/>
                <w:color w:val="0000CC"/>
                <w:sz w:val="20"/>
                <w:szCs w:val="20"/>
              </w:rPr>
              <w:t>9003553018</w:t>
            </w:r>
          </w:p>
        </w:tc>
      </w:tr>
      <w:tr w:rsidR="00C43521">
        <w:trPr>
          <w:trHeight w:hRule="exact" w:val="504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right="-20"/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 Contact Address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hAnsi="Cambria" w:cs="Cambria"/>
                <w:color w:val="000000"/>
                <w:sz w:val="20"/>
              </w:rPr>
              <w:t>#4/74, Sowrastra Nagar 10</w:t>
            </w:r>
            <w:r>
              <w:rPr>
                <w:rFonts w:ascii="Cambria" w:hAnsi="Cambria" w:cs="Cambria"/>
                <w:color w:val="000000"/>
                <w:sz w:val="20"/>
                <w:vertAlign w:val="superscript"/>
              </w:rPr>
              <w:t>th</w:t>
            </w:r>
            <w:r>
              <w:rPr>
                <w:rFonts w:ascii="Cambria" w:hAnsi="Cambria" w:cs="Cambria"/>
                <w:color w:val="000000"/>
                <w:sz w:val="20"/>
              </w:rPr>
              <w:t xml:space="preserve"> St,</w:t>
            </w:r>
          </w:p>
          <w:p w:rsidR="00C43521" w:rsidRDefault="00C43521">
            <w:pPr>
              <w:pStyle w:val="TableParagraph"/>
              <w:spacing w:line="233" w:lineRule="exact"/>
              <w:ind w:left="102" w:right="-20"/>
            </w:pPr>
            <w:r>
              <w:rPr>
                <w:rFonts w:ascii="Cambria" w:hAnsi="Cambria" w:cs="Cambria"/>
                <w:color w:val="000000"/>
                <w:sz w:val="20"/>
              </w:rPr>
              <w:t>Choolaimedu, Chennai-600094.</w:t>
            </w:r>
          </w:p>
        </w:tc>
      </w:tr>
    </w:tbl>
    <w:p w:rsidR="00C43521" w:rsidRDefault="00C43521">
      <w:pPr>
        <w:autoSpaceDE w:val="0"/>
        <w:spacing w:line="300" w:lineRule="atLeast"/>
        <w:jc w:val="both"/>
        <w:rPr>
          <w:rFonts w:ascii="Cambria" w:hAnsi="Cambria" w:cs="Cambria"/>
          <w:bCs/>
          <w:sz w:val="20"/>
          <w:szCs w:val="20"/>
        </w:rPr>
      </w:pPr>
    </w:p>
    <w:p w:rsidR="00C43521" w:rsidRDefault="00C43521">
      <w:pPr>
        <w:autoSpaceDE w:val="0"/>
        <w:spacing w:line="300" w:lineRule="atLeast"/>
        <w:jc w:val="both"/>
      </w:pPr>
      <w:r>
        <w:rPr>
          <w:rFonts w:ascii="Cambria" w:eastAsia="Cambria" w:hAnsi="Cambria" w:cs="Cambria"/>
          <w:bCs/>
          <w:sz w:val="20"/>
          <w:szCs w:val="20"/>
        </w:rPr>
        <w:t xml:space="preserve">    </w:t>
      </w:r>
      <w:r>
        <w:rPr>
          <w:rFonts w:ascii="Cambria" w:hAnsi="Cambria" w:cs="Cambria"/>
          <w:bCs/>
          <w:sz w:val="20"/>
          <w:szCs w:val="20"/>
        </w:rPr>
        <w:t>I hereby declare that all the above mentioned details are true to best of my knowledge and belief.</w:t>
      </w:r>
    </w:p>
    <w:p w:rsidR="00C43521" w:rsidRDefault="00C43521">
      <w:pPr>
        <w:autoSpaceDE w:val="0"/>
        <w:spacing w:line="300" w:lineRule="atLeast"/>
        <w:ind w:firstLine="720"/>
        <w:jc w:val="both"/>
        <w:rPr>
          <w:rFonts w:ascii="Cambria" w:hAnsi="Cambria" w:cs="Cambria"/>
          <w:b/>
          <w:color w:val="FFFFFF"/>
          <w:sz w:val="20"/>
          <w:szCs w:val="20"/>
        </w:rPr>
      </w:pPr>
    </w:p>
    <w:p w:rsidR="00C43521" w:rsidRDefault="00C43521">
      <w:pPr>
        <w:autoSpaceDE w:val="0"/>
        <w:spacing w:line="300" w:lineRule="atLeast"/>
        <w:ind w:firstLine="720"/>
        <w:jc w:val="both"/>
        <w:rPr>
          <w:rFonts w:ascii="Cambria" w:hAnsi="Cambria" w:cs="Cambria"/>
          <w:b/>
          <w:color w:val="FFFFFF"/>
          <w:sz w:val="20"/>
          <w:szCs w:val="20"/>
        </w:rPr>
      </w:pPr>
    </w:p>
    <w:p w:rsidR="00C43521" w:rsidRDefault="00C43521">
      <w:pPr>
        <w:jc w:val="center"/>
      </w:pPr>
      <w:r>
        <w:rPr>
          <w:rFonts w:ascii="Cambria" w:eastAsia="Cambria" w:hAnsi="Cambria" w:cs="Cambria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Cambria" w:hAnsi="Cambria" w:cs="Cambria"/>
          <w:b/>
          <w:sz w:val="20"/>
          <w:szCs w:val="20"/>
        </w:rPr>
        <w:t>KANAGAVEL MURUGESAN</w:t>
      </w:r>
    </w:p>
    <w:sectPr w:rsidR="00C43521">
      <w:headerReference w:type="default" r:id="rId7"/>
      <w:footerReference w:type="default" r:id="rId8"/>
      <w:footnotePr>
        <w:pos w:val="beneathText"/>
      </w:footnotePr>
      <w:pgSz w:w="12240" w:h="15840"/>
      <w:pgMar w:top="1438" w:right="1183" w:bottom="1040" w:left="1580" w:header="718" w:footer="85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1DD" w:rsidRDefault="00DA51DD">
      <w:r>
        <w:separator/>
      </w:r>
    </w:p>
  </w:endnote>
  <w:endnote w:type="continuationSeparator" w:id="0">
    <w:p w:rsidR="00DA51DD" w:rsidRDefault="00DA5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521" w:rsidRDefault="00186B5E">
    <w:pPr>
      <w:spacing w:line="200" w:lineRule="exact"/>
      <w:ind w:left="90" w:right="190" w:hanging="90"/>
      <w:rPr>
        <w:sz w:val="20"/>
        <w:szCs w:val="20"/>
        <w:lang w:val="en-IN" w:eastAsia="en-US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935" distR="114935" simplePos="0" relativeHeight="251657728" behindDoc="1" locked="0" layoutInCell="1" allowOverlap="1">
              <wp:simplePos x="0" y="0"/>
              <wp:positionH relativeFrom="column">
                <wp:posOffset>1138555</wp:posOffset>
              </wp:positionH>
              <wp:positionV relativeFrom="paragraph">
                <wp:posOffset>9288780</wp:posOffset>
              </wp:positionV>
              <wp:extent cx="2719705" cy="164465"/>
              <wp:effectExtent l="0" t="0" r="0" b="0"/>
              <wp:wrapNone/>
              <wp:docPr id="30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19705" cy="1644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521" w:rsidRDefault="00C43521">
                          <w:pPr>
                            <w:spacing w:line="241" w:lineRule="exact"/>
                            <w:ind w:left="20"/>
                            <w:rPr>
                              <w:rFonts w:ascii="Cambria" w:eastAsia="Cambria" w:hAnsi="Cambria" w:cs="Cambria"/>
                            </w:rPr>
                          </w:pPr>
                        </w:p>
                      </w:txbxContent>
                    </wps:txbx>
                    <wps:bodyPr rot="0" vert="horz" wrap="square" lIns="635" tIns="635" rIns="635" bIns="6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left:0;text-align:left;margin-left:89.65pt;margin-top:731.4pt;width:214.15pt;height:12.9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" stroked="f">
              <v:path arrowok="t"/>
              <v:textbox inset=".05pt,.05pt,.05pt,.05pt">
                <w:txbxContent>
                  <w:p w:rsidR="00C43521" w:rsidRDefault="00C43521">
                    <w:pPr>
                      <w:spacing w:line="241" w:lineRule="exact"/>
                      <w:ind w:left="20"/>
                      <w:rPr>
                        <w:rFonts w:ascii="Cambria" w:eastAsia="Cambria" w:hAnsi="Cambria" w:cs="Cambria"/>
                      </w:rPr>
                    </w:pPr>
                  </w:p>
                </w:txbxContent>
              </v:textbox>
            </v:shape>
          </w:pict>
        </mc:Fallback>
      </mc:AlternateContent>
    </w:r>
    <w:r w:rsidR="00C43521">
      <w:cr/>
    </w:r>
    <w:r w:rsidR="00C43521">
      <w:tab/>
    </w:r>
    <w:r>
      <w:rPr>
        <w:noProof/>
        <w:lang w:val="en-GB" w:eastAsia="en-GB"/>
      </w:rPr>
      <mc:AlternateContent>
        <mc:Choice Requires="wpg">
          <w:drawing>
            <wp:anchor distT="0" distB="0" distL="0" distR="0" simplePos="0" relativeHeight="251656704" behindDoc="0" locked="0" layoutInCell="1" allowOverlap="1">
              <wp:simplePos x="0" y="0"/>
              <wp:positionH relativeFrom="column">
                <wp:posOffset>1052195</wp:posOffset>
              </wp:positionH>
              <wp:positionV relativeFrom="paragraph">
                <wp:posOffset>9206865</wp:posOffset>
              </wp:positionV>
              <wp:extent cx="5911215" cy="50800"/>
              <wp:effectExtent l="38100" t="38100" r="13335" b="25400"/>
              <wp:wrapNone/>
              <wp:docPr id="25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11215" cy="50800"/>
                        <a:chOff x="0" y="0"/>
                        <a:chExt cx="9309" cy="80"/>
                      </a:xfrm>
                    </wpg:grpSpPr>
                    <wpg:grpSp>
                      <wpg:cNvPr id="26" name=" 3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09" cy="1"/>
                          <a:chOff x="0" y="0"/>
                          <a:chExt cx="9309" cy="1"/>
                        </a:xfrm>
                      </wpg:grpSpPr>
                      <wps:wsp>
                        <wps:cNvPr id="27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08" cy="0"/>
                          </a:xfrm>
                          <a:custGeom>
                            <a:avLst/>
                            <a:gdLst>
                              <a:gd name="T0" fmla="*/ 0 w 8699"/>
                              <a:gd name="T1" fmla="*/ 0 h 2"/>
                              <a:gd name="T2" fmla="*/ 8699 w 8699"/>
                              <a:gd name="T3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99" h="2">
                                <a:moveTo>
                                  <a:pt x="0" y="0"/>
                                </a:moveTo>
                                <a:lnTo>
                                  <a:pt x="8699" y="0"/>
                                </a:lnTo>
                              </a:path>
                            </a:pathLst>
                          </a:custGeom>
                          <a:noFill/>
                          <a:ln w="39240" cap="sq" cmpd="sng">
                            <a:solidFill>
                              <a:srgbClr val="61232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28" name=" 5"/>
                      <wpg:cNvGrpSpPr>
                        <a:grpSpLocks/>
                      </wpg:cNvGrpSpPr>
                      <wpg:grpSpPr bwMode="auto">
                        <a:xfrm>
                          <a:off x="0" y="79"/>
                          <a:ext cx="9309" cy="1"/>
                          <a:chOff x="0" y="0"/>
                          <a:chExt cx="9309" cy="1"/>
                        </a:xfrm>
                      </wpg:grpSpPr>
                      <wps:wsp>
                        <wps:cNvPr id="29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08" cy="0"/>
                          </a:xfrm>
                          <a:custGeom>
                            <a:avLst/>
                            <a:gdLst>
                              <a:gd name="T0" fmla="*/ 0 w 8699"/>
                              <a:gd name="T1" fmla="*/ 0 h 2"/>
                              <a:gd name="T2" fmla="*/ 8699 w 8699"/>
                              <a:gd name="T3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99" h="2">
                                <a:moveTo>
                                  <a:pt x="0" y="0"/>
                                </a:moveTo>
                                <a:lnTo>
                                  <a:pt x="8699" y="0"/>
                                </a:lnTo>
                              </a:path>
                            </a:pathLst>
                          </a:custGeom>
                          <a:noFill/>
                          <a:ln w="10080" cap="sq" cmpd="sng">
                            <a:solidFill>
                              <a:srgbClr val="61232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163A4AD1" id=" 2" o:spid="_x0000_s1026" style="position:absolute;margin-left:82.85pt;margin-top:724.95pt;width:465.45pt;height:4pt;z-index:251656704;mso-wrap-distance-left:0;mso-wrap-distance-right:0" coordsize="9309,8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">
              <v:group id=" 3" o:spid="_x0000_s1027" style="position:absolute;width:9309;height:1" coordsize="9309,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">
                <v:shape id="Freeform 7" o:spid="_x0000_s1028" style="position:absolute;width:9308;height:0;visibility:visible;mso-wrap-style:none;v-text-anchor:middle" coordsize="8699,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" path="m,l8699,e" filled="f" strokecolor="#612322" strokeweight="1.09mm">
                  <v:stroke joinstyle="miter" endcap="square"/>
                  <v:path arrowok="t" o:connecttype="custom" o:connectlocs="0,0;9308,0" o:connectangles="0,0"/>
                </v:shape>
              </v:group>
              <v:group id=" 5" o:spid="_x0000_s1029" style="position:absolute;top:79;width:9309;height:1" coordsize="9309,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">
                <v:shape id="Freeform 5" o:spid="_x0000_s1030" style="position:absolute;width:9308;height:0;visibility:visible;mso-wrap-style:none;v-text-anchor:middle" coordsize="8699,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" path="m,l8699,e" filled="f" strokecolor="#612322" strokeweight=".28mm">
                  <v:stroke joinstyle="miter" endcap="square"/>
                  <v:path arrowok="t" o:connecttype="custom" o:connectlocs="0,0;9308,0" o:connectangles="0,0"/>
                </v:shape>
              </v:group>
            </v:group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935" distR="114935" simplePos="0" relativeHeight="251658752" behindDoc="1" locked="0" layoutInCell="1" allowOverlap="1">
              <wp:simplePos x="0" y="0"/>
              <wp:positionH relativeFrom="column">
                <wp:posOffset>6224905</wp:posOffset>
              </wp:positionH>
              <wp:positionV relativeFrom="paragraph">
                <wp:posOffset>9288780</wp:posOffset>
              </wp:positionV>
              <wp:extent cx="429895" cy="164465"/>
              <wp:effectExtent l="0" t="0" r="0" b="0"/>
              <wp:wrapNone/>
              <wp:docPr id="24" name="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9895" cy="1644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521" w:rsidRDefault="00C43521">
                          <w:pPr>
                            <w:spacing w:line="241" w:lineRule="exact"/>
                            <w:ind w:left="20"/>
                          </w:pPr>
                          <w:r>
                            <w:rPr>
                              <w:rFonts w:ascii="Cambria" w:eastAsia="Cambria" w:hAnsi="Cambria" w:cs="Cambria"/>
                            </w:rPr>
                            <w:t>Pa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</w:rPr>
                            <w:t>g</w:t>
                          </w:r>
                          <w:r>
                            <w:rPr>
                              <w:rFonts w:ascii="Cambria" w:eastAsia="Cambria" w:hAnsi="Cambria" w:cs="Cambria"/>
                            </w:rPr>
                            <w:t xml:space="preserve">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F2AE7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635" tIns="635" rIns="635" bIns="6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7" o:spid="_x0000_s1027" type="#_x0000_t202" style="position:absolute;left:0;text-align:left;margin-left:490.15pt;margin-top:731.4pt;width:33.85pt;height:12.95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" stroked="f">
              <v:path arrowok="t"/>
              <v:textbox inset=".05pt,.05pt,.05pt,.05pt">
                <w:txbxContent>
                  <w:p w:rsidR="00C43521" w:rsidRDefault="00C43521">
                    <w:pPr>
                      <w:spacing w:line="241" w:lineRule="exact"/>
                      <w:ind w:left="20"/>
                    </w:pPr>
                    <w:r>
                      <w:rPr>
                        <w:rFonts w:ascii="Cambria" w:eastAsia="Cambria" w:hAnsi="Cambria" w:cs="Cambria"/>
                      </w:rPr>
                      <w:t>Pa</w:t>
                    </w:r>
                    <w:r>
                      <w:rPr>
                        <w:rFonts w:ascii="Cambria" w:eastAsia="Cambria" w:hAnsi="Cambria" w:cs="Cambria"/>
                        <w:spacing w:val="-2"/>
                      </w:rPr>
                      <w:t>g</w:t>
                    </w:r>
                    <w:r>
                      <w:rPr>
                        <w:rFonts w:ascii="Cambria" w:eastAsia="Cambria" w:hAnsi="Cambria" w:cs="Cambria"/>
                      </w:rPr>
                      <w:t xml:space="preserve">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F2AE7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1DD" w:rsidRDefault="00DA51DD">
      <w:r>
        <w:separator/>
      </w:r>
    </w:p>
  </w:footnote>
  <w:footnote w:type="continuationSeparator" w:id="0">
    <w:p w:rsidR="00DA51DD" w:rsidRDefault="00DA5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521" w:rsidRDefault="00C43521">
    <w:pPr>
      <w:spacing w:line="200" w:lineRule="exact"/>
      <w:jc w:val="right"/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b/>
        <w:sz w:val="20"/>
        <w:szCs w:val="20"/>
      </w:rPr>
      <w:t xml:space="preserve">Email: </w:t>
    </w:r>
    <w:r w:rsidR="007C7ED8">
      <w:rPr>
        <w:rStyle w:val="Hyperlink"/>
        <w:rFonts w:ascii="Cambria" w:eastAsia="Cambria" w:hAnsi="Cambria" w:cs="Cambria"/>
        <w:b/>
        <w:sz w:val="20"/>
        <w:szCs w:val="20"/>
      </w:rPr>
      <w:t>kanagavelm</w:t>
    </w:r>
    <w:r w:rsidR="00AA298D">
      <w:rPr>
        <w:rStyle w:val="Hyperlink"/>
        <w:rFonts w:ascii="Cambria" w:eastAsia="Cambria" w:hAnsi="Cambria" w:cs="Cambria"/>
        <w:b/>
        <w:sz w:val="20"/>
        <w:szCs w:val="20"/>
      </w:rPr>
      <w:t>dba@</w:t>
    </w:r>
    <w:r w:rsidR="00A53E8E">
      <w:rPr>
        <w:rStyle w:val="Hyperlink"/>
        <w:rFonts w:ascii="Cambria" w:eastAsia="Cambria" w:hAnsi="Cambria" w:cs="Cambria"/>
        <w:b/>
        <w:sz w:val="20"/>
        <w:szCs w:val="20"/>
      </w:rPr>
      <w:t>gmail</w:t>
    </w:r>
    <w:r>
      <w:rPr>
        <w:rStyle w:val="Hyperlink"/>
        <w:rFonts w:ascii="Cambria" w:eastAsia="Cambria" w:hAnsi="Cambria" w:cs="Cambria"/>
        <w:b/>
        <w:sz w:val="20"/>
        <w:szCs w:val="20"/>
      </w:rPr>
      <w:t>.com</w:t>
    </w:r>
  </w:p>
  <w:p w:rsidR="00C43521" w:rsidRDefault="00C43521">
    <w:pPr>
      <w:spacing w:line="200" w:lineRule="exact"/>
      <w:jc w:val="right"/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  Mobile no: </w:t>
    </w:r>
    <w:r w:rsidRPr="00F46ACE">
      <w:rPr>
        <w:b/>
        <w:color w:val="0000CC"/>
        <w:sz w:val="20"/>
        <w:szCs w:val="20"/>
      </w:rPr>
      <w:t>+91-</w:t>
    </w:r>
    <w:r w:rsidR="00AA298D">
      <w:rPr>
        <w:b/>
        <w:color w:val="0000CC"/>
        <w:sz w:val="20"/>
        <w:szCs w:val="20"/>
      </w:rPr>
      <w:t>9003553018</w:t>
    </w:r>
    <w:r w:rsidRPr="00F46ACE">
      <w:rPr>
        <w:b/>
        <w:color w:val="FF0000"/>
        <w:sz w:val="20"/>
        <w:szCs w:val="20"/>
      </w:rPr>
      <w:t xml:space="preserve">           </w:t>
    </w:r>
  </w:p>
  <w:p w:rsidR="00C43521" w:rsidRDefault="00C43521">
    <w:pPr>
      <w:spacing w:line="200" w:lineRule="exact"/>
      <w:jc w:val="right"/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0"/>
        <w:szCs w:val="20"/>
        <w:lang w:val="en-IN" w:eastAsia="en-IN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000000"/>
        <w:sz w:val="20"/>
        <w:szCs w:val="20"/>
        <w:lang w:eastAsia="en-IN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0"/>
        <w:szCs w:val="20"/>
        <w:lang w:val="en-IN" w:eastAsia="en-I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5761"/>
    <w:rsid w:val="00172A27"/>
    <w:rsid w:val="00186B5E"/>
    <w:rsid w:val="00186FA0"/>
    <w:rsid w:val="002174D2"/>
    <w:rsid w:val="003218DB"/>
    <w:rsid w:val="0039576A"/>
    <w:rsid w:val="003A0026"/>
    <w:rsid w:val="003C6DE6"/>
    <w:rsid w:val="00474E4D"/>
    <w:rsid w:val="004B7C84"/>
    <w:rsid w:val="00521079"/>
    <w:rsid w:val="0055111E"/>
    <w:rsid w:val="005B558B"/>
    <w:rsid w:val="00634247"/>
    <w:rsid w:val="00750F45"/>
    <w:rsid w:val="007C7ED8"/>
    <w:rsid w:val="00816063"/>
    <w:rsid w:val="0084504B"/>
    <w:rsid w:val="008B2C58"/>
    <w:rsid w:val="008C3724"/>
    <w:rsid w:val="00915C93"/>
    <w:rsid w:val="00930760"/>
    <w:rsid w:val="00A01480"/>
    <w:rsid w:val="00A53E8E"/>
    <w:rsid w:val="00A77F67"/>
    <w:rsid w:val="00A873C9"/>
    <w:rsid w:val="00AA0ADC"/>
    <w:rsid w:val="00AA298D"/>
    <w:rsid w:val="00AA3E89"/>
    <w:rsid w:val="00AB1531"/>
    <w:rsid w:val="00AF5304"/>
    <w:rsid w:val="00C43521"/>
    <w:rsid w:val="00C510E2"/>
    <w:rsid w:val="00CF2AE7"/>
    <w:rsid w:val="00D073CA"/>
    <w:rsid w:val="00D43E45"/>
    <w:rsid w:val="00D774B1"/>
    <w:rsid w:val="00DA51DD"/>
    <w:rsid w:val="00DE4513"/>
    <w:rsid w:val="00F071DE"/>
    <w:rsid w:val="00F4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FE76BA"/>
  <w15:chartTrackingRefBased/>
  <w15:docId w15:val="{95996AB2-2536-BC43-9614-0B5CFED3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uiPriority="6" w:qFormat="1"/>
    <w:lsdException w:name="heading 2" w:semiHidden="1" w:unhideWhenUsed="1" w:qFormat="1"/>
    <w:lsdException w:name="heading 3" w:uiPriority="6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header" w:uiPriority="6"/>
    <w:lsdException w:name="footer" w:uiPriority="6"/>
    <w:lsdException w:name="index heading" w:semiHidden="1"/>
    <w:lsdException w:name="caption" w:uiPriority="7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7"/>
    <w:lsdException w:name="Title" w:qFormat="1"/>
    <w:lsdException w:name="Body Text" w:uiPriority="7"/>
    <w:lsdException w:name="Body Text Indent" w:uiPriority="7"/>
    <w:lsdException w:name="Subtitle" w:qFormat="1"/>
    <w:lsdException w:name="Hyperlink" w:uiPriority="7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widowControl w:val="0"/>
      <w:suppressAutoHyphens/>
    </w:pPr>
    <w:rPr>
      <w:rFonts w:ascii="Calibri" w:eastAsia="Calibri" w:hAnsi="Calibri"/>
      <w:sz w:val="22"/>
      <w:szCs w:val="22"/>
      <w:lang w:eastAsia="zh-CN"/>
    </w:rPr>
  </w:style>
  <w:style w:type="paragraph" w:styleId="Heading1">
    <w:name w:val="heading 1"/>
    <w:basedOn w:val="Normal"/>
    <w:next w:val="BodyText"/>
    <w:uiPriority w:val="6"/>
    <w:qFormat/>
    <w:pPr>
      <w:numPr>
        <w:numId w:val="1"/>
      </w:numPr>
      <w:tabs>
        <w:tab w:val="left" w:pos="0"/>
      </w:tabs>
      <w:outlineLvl w:val="0"/>
    </w:pPr>
    <w:rPr>
      <w:rFonts w:ascii="Cambria" w:eastAsia="Cambria" w:hAnsi="Cambria" w:cs="Cambria"/>
      <w:b/>
      <w:bCs/>
      <w:sz w:val="20"/>
      <w:szCs w:val="20"/>
    </w:rPr>
  </w:style>
  <w:style w:type="paragraph" w:styleId="Heading3">
    <w:name w:val="heading 3"/>
    <w:basedOn w:val="Heading"/>
    <w:next w:val="BodyText"/>
    <w:uiPriority w:val="6"/>
    <w:qFormat/>
    <w:pPr>
      <w:numPr>
        <w:ilvl w:val="2"/>
        <w:numId w:val="1"/>
      </w:numPr>
      <w:tabs>
        <w:tab w:val="left" w:pos="0"/>
      </w:tabs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2">
    <w:name w:val="WW8Num2z2"/>
    <w:uiPriority w:val="3"/>
    <w:rPr>
      <w:rFonts w:ascii="Wingdings" w:hAnsi="Wingdings" w:cs="Wingdings" w:hint="default"/>
    </w:rPr>
  </w:style>
  <w:style w:type="character" w:customStyle="1" w:styleId="WW8Num5z2">
    <w:name w:val="WW8Num5z2"/>
    <w:uiPriority w:val="3"/>
    <w:rPr>
      <w:rFonts w:ascii="Wingdings" w:hAnsi="Wingdings" w:cs="Wingdings" w:hint="default"/>
    </w:rPr>
  </w:style>
  <w:style w:type="character" w:customStyle="1" w:styleId="Heading1Char">
    <w:name w:val="Heading 1 Char"/>
    <w:uiPriority w:val="6"/>
    <w:rPr>
      <w:rFonts w:ascii="Cambria" w:eastAsia="Cambria" w:hAnsi="Cambria" w:cs="Times New Roman"/>
      <w:b/>
      <w:bCs/>
      <w:sz w:val="20"/>
      <w:szCs w:val="20"/>
      <w:lang w:val="en-US"/>
    </w:rPr>
  </w:style>
  <w:style w:type="character" w:customStyle="1" w:styleId="WW8Num1z0">
    <w:name w:val="WW8Num1z0"/>
    <w:uiPriority w:val="3"/>
  </w:style>
  <w:style w:type="character" w:customStyle="1" w:styleId="HeaderChar">
    <w:name w:val="Header Char"/>
    <w:uiPriority w:val="6"/>
    <w:rPr>
      <w:rFonts w:ascii="Calibri" w:eastAsia="Calibri" w:hAnsi="Calibri" w:cs="Times New Roman"/>
      <w:lang w:val="en-US"/>
    </w:rPr>
  </w:style>
  <w:style w:type="character" w:customStyle="1" w:styleId="WW8Num1z1">
    <w:name w:val="WW8Num1z1"/>
    <w:uiPriority w:val="3"/>
  </w:style>
  <w:style w:type="character" w:customStyle="1" w:styleId="WW8Num4z0">
    <w:name w:val="WW8Num4z0"/>
    <w:uiPriority w:val="3"/>
    <w:rPr>
      <w:rFonts w:ascii="Symbol" w:hAnsi="Symbol" w:cs="Symbol" w:hint="default"/>
    </w:rPr>
  </w:style>
  <w:style w:type="character" w:customStyle="1" w:styleId="DefaultParagraphFont1">
    <w:name w:val="Default Paragraph Font1"/>
    <w:uiPriority w:val="6"/>
  </w:style>
  <w:style w:type="character" w:customStyle="1" w:styleId="WW8Num6z0">
    <w:name w:val="WW8Num6z0"/>
    <w:uiPriority w:val="3"/>
    <w:rPr>
      <w:rFonts w:ascii="Symbol" w:eastAsia="Times New Roman" w:hAnsi="Symbol" w:cs="Symbol" w:hint="default"/>
      <w:sz w:val="20"/>
      <w:szCs w:val="20"/>
      <w:lang w:val="en-IN" w:eastAsia="en-IN"/>
    </w:rPr>
  </w:style>
  <w:style w:type="character" w:customStyle="1" w:styleId="WW8Num7z2">
    <w:name w:val="WW8Num7z2"/>
    <w:uiPriority w:val="3"/>
    <w:rPr>
      <w:rFonts w:ascii="Wingdings" w:hAnsi="Wingdings" w:cs="Wingdings" w:hint="default"/>
    </w:rPr>
  </w:style>
  <w:style w:type="character" w:customStyle="1" w:styleId="WW8Num1z2">
    <w:name w:val="WW8Num1z2"/>
    <w:uiPriority w:val="3"/>
  </w:style>
  <w:style w:type="character" w:customStyle="1" w:styleId="WW8Num6z2">
    <w:name w:val="WW8Num6z2"/>
    <w:uiPriority w:val="3"/>
    <w:rPr>
      <w:rFonts w:ascii="Wingdings" w:hAnsi="Wingdings" w:cs="Wingdings" w:hint="default"/>
    </w:rPr>
  </w:style>
  <w:style w:type="character" w:customStyle="1" w:styleId="WW8Num7z0">
    <w:name w:val="WW8Num7z0"/>
    <w:uiPriority w:val="3"/>
    <w:rPr>
      <w:rFonts w:ascii="Symbol" w:eastAsia="Tahoma" w:hAnsi="Symbol" w:cs="Symbol" w:hint="default"/>
      <w:sz w:val="20"/>
      <w:szCs w:val="20"/>
    </w:rPr>
  </w:style>
  <w:style w:type="character" w:customStyle="1" w:styleId="WW8Num1z6">
    <w:name w:val="WW8Num1z6"/>
    <w:uiPriority w:val="3"/>
  </w:style>
  <w:style w:type="character" w:customStyle="1" w:styleId="WW8Num3z1">
    <w:name w:val="WW8Num3z1"/>
    <w:uiPriority w:val="3"/>
    <w:rPr>
      <w:rFonts w:ascii="Courier New" w:hAnsi="Courier New" w:cs="Courier New" w:hint="default"/>
    </w:rPr>
  </w:style>
  <w:style w:type="character" w:customStyle="1" w:styleId="BodyTextIndentChar">
    <w:name w:val="Body Text Indent Char"/>
    <w:uiPriority w:val="6"/>
    <w:rPr>
      <w:rFonts w:ascii="Arial" w:eastAsia="Times New Roman" w:hAnsi="Arial" w:cs="Arial"/>
      <w:sz w:val="24"/>
      <w:szCs w:val="20"/>
      <w:lang w:val="en-US"/>
    </w:rPr>
  </w:style>
  <w:style w:type="character" w:customStyle="1" w:styleId="WW8Num1z4">
    <w:name w:val="WW8Num1z4"/>
    <w:uiPriority w:val="3"/>
  </w:style>
  <w:style w:type="character" w:customStyle="1" w:styleId="WW8Num2z1">
    <w:name w:val="WW8Num2z1"/>
    <w:uiPriority w:val="3"/>
    <w:rPr>
      <w:rFonts w:ascii="Courier New" w:hAnsi="Courier New" w:cs="Courier New" w:hint="default"/>
    </w:rPr>
  </w:style>
  <w:style w:type="character" w:customStyle="1" w:styleId="WW8Num3z2">
    <w:name w:val="WW8Num3z2"/>
    <w:uiPriority w:val="3"/>
    <w:rPr>
      <w:rFonts w:ascii="Wingdings" w:hAnsi="Wingdings" w:cs="Wingdings" w:hint="default"/>
    </w:rPr>
  </w:style>
  <w:style w:type="character" w:customStyle="1" w:styleId="WW8Num7z1">
    <w:name w:val="WW8Num7z1"/>
    <w:uiPriority w:val="3"/>
    <w:rPr>
      <w:rFonts w:ascii="Courier New" w:hAnsi="Courier New" w:cs="Courier New" w:hint="default"/>
    </w:rPr>
  </w:style>
  <w:style w:type="character" w:customStyle="1" w:styleId="WW8Num4z1">
    <w:name w:val="WW8Num4z1"/>
    <w:uiPriority w:val="3"/>
    <w:rPr>
      <w:rFonts w:ascii="Courier New" w:hAnsi="Courier New" w:cs="Courier New" w:hint="default"/>
    </w:rPr>
  </w:style>
  <w:style w:type="character" w:customStyle="1" w:styleId="listparagraph-h">
    <w:name w:val="listparagraph-h"/>
    <w:basedOn w:val="DefaultParagraphFont1"/>
    <w:uiPriority w:val="7"/>
  </w:style>
  <w:style w:type="character" w:customStyle="1" w:styleId="WW8Num2z0">
    <w:name w:val="WW8Num2z0"/>
    <w:uiPriority w:val="3"/>
    <w:rPr>
      <w:rFonts w:ascii="Symbol" w:eastAsia="Times New Roman" w:hAnsi="Symbol" w:cs="Symbol" w:hint="default"/>
      <w:color w:val="000000"/>
      <w:sz w:val="20"/>
      <w:szCs w:val="20"/>
      <w:lang w:val="en-IN" w:eastAsia="en-IN"/>
    </w:rPr>
  </w:style>
  <w:style w:type="character" w:customStyle="1" w:styleId="WW8Num1z3">
    <w:name w:val="WW8Num1z3"/>
    <w:uiPriority w:val="3"/>
  </w:style>
  <w:style w:type="character" w:styleId="Hyperlink">
    <w:name w:val="Hyperlink"/>
    <w:uiPriority w:val="7"/>
    <w:rPr>
      <w:color w:val="0000FF"/>
      <w:u w:val="single"/>
    </w:rPr>
  </w:style>
  <w:style w:type="character" w:customStyle="1" w:styleId="FooterChar">
    <w:name w:val="Footer Char"/>
    <w:uiPriority w:val="6"/>
    <w:rPr>
      <w:rFonts w:ascii="Calibri" w:eastAsia="Calibri" w:hAnsi="Calibri" w:cs="Times New Roman"/>
      <w:lang w:val="en-US"/>
    </w:rPr>
  </w:style>
  <w:style w:type="character" w:customStyle="1" w:styleId="WW8Num6z1">
    <w:name w:val="WW8Num6z1"/>
    <w:uiPriority w:val="3"/>
    <w:rPr>
      <w:rFonts w:ascii="Courier New" w:hAnsi="Courier New" w:cs="Courier New" w:hint="default"/>
    </w:rPr>
  </w:style>
  <w:style w:type="character" w:customStyle="1" w:styleId="WW8Num5z1">
    <w:name w:val="WW8Num5z1"/>
    <w:uiPriority w:val="3"/>
    <w:rPr>
      <w:rFonts w:ascii="Courier New" w:hAnsi="Courier New" w:cs="Courier New" w:hint="default"/>
    </w:rPr>
  </w:style>
  <w:style w:type="character" w:customStyle="1" w:styleId="WW8Num3z0">
    <w:name w:val="WW8Num3z0"/>
    <w:uiPriority w:val="3"/>
    <w:rPr>
      <w:rFonts w:ascii="Symbol" w:eastAsia="Tahoma" w:hAnsi="Symbol" w:cs="Symbol" w:hint="default"/>
      <w:sz w:val="20"/>
      <w:szCs w:val="20"/>
    </w:rPr>
  </w:style>
  <w:style w:type="character" w:customStyle="1" w:styleId="WW8Num1z8">
    <w:name w:val="WW8Num1z8"/>
    <w:uiPriority w:val="3"/>
  </w:style>
  <w:style w:type="character" w:customStyle="1" w:styleId="WW8Num1z5">
    <w:name w:val="WW8Num1z5"/>
    <w:uiPriority w:val="3"/>
  </w:style>
  <w:style w:type="character" w:customStyle="1" w:styleId="WW8Num4z2">
    <w:name w:val="WW8Num4z2"/>
    <w:uiPriority w:val="3"/>
    <w:rPr>
      <w:rFonts w:ascii="Wingdings" w:hAnsi="Wingdings" w:cs="Wingdings" w:hint="default"/>
    </w:rPr>
  </w:style>
  <w:style w:type="character" w:customStyle="1" w:styleId="WW8Num1z7">
    <w:name w:val="WW8Num1z7"/>
    <w:uiPriority w:val="3"/>
  </w:style>
  <w:style w:type="character" w:customStyle="1" w:styleId="WW8Num5z0">
    <w:name w:val="WW8Num5z0"/>
    <w:uiPriority w:val="3"/>
    <w:rPr>
      <w:rFonts w:ascii="Symbol" w:eastAsia="Times New Roman" w:hAnsi="Symbol" w:cs="Symbol" w:hint="default"/>
      <w:color w:val="000000"/>
      <w:sz w:val="20"/>
      <w:szCs w:val="20"/>
      <w:lang w:eastAsia="en-IN"/>
    </w:rPr>
  </w:style>
  <w:style w:type="paragraph" w:styleId="Header">
    <w:name w:val="header"/>
    <w:basedOn w:val="Normal"/>
    <w:uiPriority w:val="6"/>
  </w:style>
  <w:style w:type="paragraph" w:customStyle="1" w:styleId="TableParagraph">
    <w:name w:val="Table Paragraph"/>
    <w:basedOn w:val="Normal"/>
    <w:uiPriority w:val="6"/>
  </w:style>
  <w:style w:type="paragraph" w:styleId="NoSpacing">
    <w:name w:val="No Spacing"/>
    <w:uiPriority w:val="2"/>
    <w:qFormat/>
    <w:pPr>
      <w:suppressAutoHyphens/>
    </w:pPr>
    <w:rPr>
      <w:rFonts w:ascii="Calibri" w:eastAsia="Calibri" w:hAnsi="Calibri"/>
      <w:sz w:val="22"/>
      <w:szCs w:val="22"/>
      <w:lang w:val="en-IN" w:eastAsia="zh-CN"/>
    </w:rPr>
  </w:style>
  <w:style w:type="paragraph" w:styleId="Footer">
    <w:name w:val="footer"/>
    <w:basedOn w:val="Normal"/>
    <w:uiPriority w:val="6"/>
  </w:style>
  <w:style w:type="paragraph" w:customStyle="1" w:styleId="TableHeading">
    <w:name w:val="Table Heading"/>
    <w:basedOn w:val="TableContents"/>
    <w:uiPriority w:val="6"/>
    <w:pPr>
      <w:jc w:val="center"/>
    </w:pPr>
    <w:rPr>
      <w:b/>
      <w:bCs/>
    </w:rPr>
  </w:style>
  <w:style w:type="paragraph" w:styleId="List">
    <w:name w:val="List"/>
    <w:basedOn w:val="BodyText"/>
    <w:uiPriority w:val="7"/>
    <w:rPr>
      <w:rFonts w:cs="Arial"/>
    </w:rPr>
  </w:style>
  <w:style w:type="paragraph" w:styleId="BodyText">
    <w:name w:val="Body Text"/>
    <w:basedOn w:val="Normal"/>
    <w:uiPriority w:val="7"/>
    <w:pPr>
      <w:spacing w:after="120"/>
    </w:p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aption">
    <w:name w:val="caption"/>
    <w:basedOn w:val="Normal"/>
    <w:uiPriority w:val="7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odyTextIndent">
    <w:name w:val="Body Text Indent"/>
    <w:basedOn w:val="Normal"/>
    <w:uiPriority w:val="7"/>
    <w:pPr>
      <w:widowControl/>
      <w:ind w:left="360"/>
      <w:jc w:val="both"/>
    </w:pPr>
    <w:rPr>
      <w:rFonts w:ascii="Arial" w:eastAsia="Times New Roman" w:hAnsi="Arial" w:cs="Arial"/>
      <w:sz w:val="24"/>
      <w:szCs w:val="20"/>
    </w:rPr>
  </w:style>
  <w:style w:type="paragraph" w:customStyle="1" w:styleId="Body">
    <w:name w:val="Body"/>
    <w:basedOn w:val="Normal"/>
    <w:uiPriority w:val="6"/>
    <w:rPr>
      <w:rFonts w:ascii="Cambria" w:eastAsia="Cambria" w:hAnsi="Cambria" w:cs="Cambria"/>
      <w:sz w:val="20"/>
      <w:szCs w:val="20"/>
    </w:rPr>
  </w:style>
  <w:style w:type="paragraph" w:customStyle="1" w:styleId="Framecontents">
    <w:name w:val="Frame contents"/>
    <w:basedOn w:val="BodyText"/>
    <w:uiPriority w:val="6"/>
  </w:style>
  <w:style w:type="paragraph" w:styleId="ListParagraph">
    <w:name w:val="List Paragraph"/>
    <w:basedOn w:val="Normal"/>
    <w:uiPriority w:val="7"/>
    <w:qFormat/>
  </w:style>
  <w:style w:type="paragraph" w:customStyle="1" w:styleId="Index">
    <w:name w:val="Index"/>
    <w:basedOn w:val="Normal"/>
    <w:uiPriority w:val="6"/>
    <w:pPr>
      <w:suppressLineNumbers/>
    </w:pPr>
    <w:rPr>
      <w:rFonts w:cs="Arial"/>
    </w:rPr>
  </w:style>
  <w:style w:type="paragraph" w:customStyle="1" w:styleId="responsibilities">
    <w:name w:val="responsibilities"/>
    <w:basedOn w:val="Normal"/>
    <w:uiPriority w:val="7"/>
    <w:pPr>
      <w:widowControl/>
    </w:pPr>
    <w:rPr>
      <w:rFonts w:ascii="Verdana" w:eastAsia="Times New Roman" w:hAnsi="Verdana" w:cs="Verdana"/>
      <w:b/>
      <w:bCs/>
      <w:spacing w:val="-2"/>
      <w:sz w:val="20"/>
      <w:szCs w:val="20"/>
    </w:rPr>
  </w:style>
  <w:style w:type="paragraph" w:customStyle="1" w:styleId="TableContents">
    <w:name w:val="Table Contents"/>
    <w:basedOn w:val="Normal"/>
    <w:uiPriority w:val="6"/>
    <w:pPr>
      <w:suppressLineNumbers/>
    </w:pPr>
  </w:style>
  <w:style w:type="paragraph" w:customStyle="1" w:styleId="listparagraph-p">
    <w:name w:val="listparagraph-p"/>
    <w:basedOn w:val="Normal"/>
    <w:uiPriority w:val="7"/>
    <w:pPr>
      <w:widowControl/>
      <w:spacing w:before="280" w:after="280"/>
    </w:pPr>
    <w:rPr>
      <w:rFonts w:ascii="Times New Roman" w:eastAsia="Times New Roman" w:hAnsi="Times New Roman"/>
      <w:sz w:val="24"/>
      <w:szCs w:val="24"/>
      <w:lang w:val="en-IN"/>
    </w:rPr>
  </w:style>
  <w:style w:type="paragraph" w:customStyle="1" w:styleId="FrameContents0">
    <w:name w:val="Frame Contents"/>
    <w:basedOn w:val="Normal"/>
    <w:uiPriority w:val="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1068</Words>
  <Characters>6093</Characters>
  <Application>Microsoft Office Word</Application>
  <DocSecurity>0</DocSecurity>
  <PresentationFormat/>
  <Lines>50</Lines>
  <Paragraphs>14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KANAGAVEL MURUGESAN</vt:lpstr>
    </vt:vector>
  </TitlesOfParts>
  <Manager/>
  <Company/>
  <LinksUpToDate>false</LinksUpToDate>
  <CharactersWithSpaces>7147</CharactersWithSpaces>
  <SharedDoc>false</SharedDoc>
  <HLinks>
    <vt:vector size="6" baseType="variant">
      <vt:variant>
        <vt:i4>8060996</vt:i4>
      </vt:variant>
      <vt:variant>
        <vt:i4>0</vt:i4>
      </vt:variant>
      <vt:variant>
        <vt:i4>0</vt:i4>
      </vt:variant>
      <vt:variant>
        <vt:i4>5</vt:i4>
      </vt:variant>
      <vt:variant>
        <vt:lpwstr>mailto:kanagavelmdba@gmail.com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KANAGAVEL MURUGESAN</dc:title>
  <dc:subject/>
  <dc:creator>SWEETRASCAL</dc:creator>
  <cp:keywords/>
  <dc:description/>
  <cp:lastModifiedBy>Kanagavel Murugesan</cp:lastModifiedBy>
  <cp:revision>16</cp:revision>
  <cp:lastPrinted>2018-03-29T01:03:00Z</cp:lastPrinted>
  <dcterms:created xsi:type="dcterms:W3CDTF">2018-04-02T03:17:00Z</dcterms:created>
  <dcterms:modified xsi:type="dcterms:W3CDTF">2018-09-28T05:54:00Z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